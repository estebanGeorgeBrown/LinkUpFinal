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064"/>
        <w:gridCol w:w="7124"/>
      </w:tblGrid>
      <w:tr w:rsidR="001C441F" w:rsidRPr="00730933" w14:paraId="23AFDC1B" w14:textId="77777777" w:rsidTr="00285291">
        <w:trPr>
          <w:trHeight w:val="727"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64EAEDC0" w14:textId="77777777" w:rsidR="001C441F" w:rsidRPr="00156198" w:rsidRDefault="00C55C73" w:rsidP="007037C6">
            <w:pPr>
              <w:pStyle w:val="StyleHeadingTitleSmallcaps"/>
            </w:pPr>
            <w:r w:rsidRPr="00156198">
              <w:t>Project</w:t>
            </w:r>
            <w:r w:rsidR="000E62B7" w:rsidRPr="00156198">
              <w:t xml:space="preserve"> </w:t>
            </w:r>
            <w:r w:rsidRPr="00156198">
              <w:t>Closure</w:t>
            </w:r>
            <w:r w:rsidR="000E62B7" w:rsidRPr="00156198">
              <w:t xml:space="preserve"> </w:t>
            </w:r>
            <w:r w:rsidRPr="00156198">
              <w:t>Report</w:t>
            </w:r>
          </w:p>
        </w:tc>
      </w:tr>
      <w:tr w:rsidR="000E62B7" w:rsidRPr="00730933" w14:paraId="701D069B" w14:textId="77777777" w:rsidTr="007037C6">
        <w:trPr>
          <w:trHeight w:val="503"/>
        </w:trPr>
        <w:tc>
          <w:tcPr>
            <w:tcW w:w="10188" w:type="dxa"/>
            <w:gridSpan w:val="2"/>
            <w:shd w:val="clear" w:color="auto" w:fill="B3B3B3"/>
          </w:tcPr>
          <w:p w14:paraId="2C9BCD3A" w14:textId="77777777" w:rsidR="000E62B7" w:rsidRPr="00C55C73" w:rsidRDefault="000E62B7" w:rsidP="00E361D8">
            <w:r w:rsidRPr="00A96E07">
              <w:rPr>
                <w:rStyle w:val="StyleBold"/>
              </w:rPr>
              <w:t>Purpose</w:t>
            </w:r>
            <w:r w:rsidRPr="000E62B7">
              <w:t>:</w:t>
            </w:r>
            <w:r>
              <w:t xml:space="preserve">  </w:t>
            </w:r>
            <w:r w:rsidR="00C55C73" w:rsidRPr="00A96E07">
              <w:t>This report should be completed at the end of a projec</w:t>
            </w:r>
            <w:r w:rsidR="001D0A2D">
              <w:t>t.</w:t>
            </w:r>
          </w:p>
        </w:tc>
      </w:tr>
      <w:tr w:rsidR="005A357E" w:rsidRPr="00730933" w14:paraId="4D985E31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24934EAA" w14:textId="77777777" w:rsidR="005A357E" w:rsidRPr="00A96E07" w:rsidRDefault="005A357E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Name</w:t>
            </w:r>
          </w:p>
        </w:tc>
        <w:tc>
          <w:tcPr>
            <w:tcW w:w="7124" w:type="dxa"/>
          </w:tcPr>
          <w:p w14:paraId="423D8807" w14:textId="3552009A" w:rsidR="005A357E" w:rsidRPr="00156198" w:rsidRDefault="003C0805" w:rsidP="007037C6">
            <w:proofErr w:type="spellStart"/>
            <w:r>
              <w:t>LinkUp</w:t>
            </w:r>
            <w:proofErr w:type="spellEnd"/>
          </w:p>
        </w:tc>
      </w:tr>
      <w:tr w:rsidR="003A4ACB" w:rsidRPr="00730933" w14:paraId="420F6E4C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69625BFC" w14:textId="77777777" w:rsidR="003A4ACB" w:rsidRPr="00A96E07" w:rsidRDefault="003A4ACB" w:rsidP="001D0A2D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 xml:space="preserve">Project </w:t>
            </w:r>
            <w:r w:rsidR="001D0A2D">
              <w:rPr>
                <w:rStyle w:val="StyleBold"/>
              </w:rPr>
              <w:t>Team</w:t>
            </w:r>
          </w:p>
        </w:tc>
        <w:tc>
          <w:tcPr>
            <w:tcW w:w="7124" w:type="dxa"/>
          </w:tcPr>
          <w:p w14:paraId="7D6FB8BF" w14:textId="4B01F400" w:rsidR="003A4ACB" w:rsidRPr="00156198" w:rsidRDefault="003C0805" w:rsidP="007037C6">
            <w:proofErr w:type="spellStart"/>
            <w:r>
              <w:t>Serhii</w:t>
            </w:r>
            <w:proofErr w:type="spellEnd"/>
            <w:r>
              <w:t xml:space="preserve">, Alejandro, Esteban, </w:t>
            </w:r>
            <w:proofErr w:type="spellStart"/>
            <w:r>
              <w:t>Kostiantyn</w:t>
            </w:r>
            <w:proofErr w:type="spellEnd"/>
          </w:p>
        </w:tc>
      </w:tr>
      <w:tr w:rsidR="00A00310" w:rsidRPr="00730933" w14:paraId="30AD1A4C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65073DA3" w14:textId="77777777" w:rsidR="00A00310" w:rsidRPr="00A96E07" w:rsidRDefault="00847B68" w:rsidP="00847B68">
            <w:pPr>
              <w:rPr>
                <w:rStyle w:val="StyleBold"/>
              </w:rPr>
            </w:pPr>
            <w:r>
              <w:rPr>
                <w:rStyle w:val="StyleBold"/>
              </w:rPr>
              <w:t>Company Name</w:t>
            </w:r>
          </w:p>
        </w:tc>
        <w:tc>
          <w:tcPr>
            <w:tcW w:w="7124" w:type="dxa"/>
          </w:tcPr>
          <w:p w14:paraId="61D482DC" w14:textId="610297F5" w:rsidR="00A00310" w:rsidRPr="00156198" w:rsidRDefault="003C0805" w:rsidP="007037C6">
            <w:proofErr w:type="spellStart"/>
            <w:r>
              <w:t>LinkUp</w:t>
            </w:r>
            <w:proofErr w:type="spellEnd"/>
          </w:p>
        </w:tc>
      </w:tr>
      <w:tr w:rsidR="003A4ACB" w:rsidRPr="00730933" w14:paraId="504C95D2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7BD6B06B" w14:textId="77777777" w:rsidR="003A4ACB" w:rsidRPr="00A96E07" w:rsidRDefault="003A4ACB" w:rsidP="00847B68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C</w:t>
            </w:r>
            <w:r w:rsidR="00847B68">
              <w:rPr>
                <w:rStyle w:val="StyleBold"/>
              </w:rPr>
              <w:t>ompany Contact</w:t>
            </w:r>
          </w:p>
        </w:tc>
        <w:tc>
          <w:tcPr>
            <w:tcW w:w="7124" w:type="dxa"/>
          </w:tcPr>
          <w:p w14:paraId="763AFEC4" w14:textId="7E08D49A" w:rsidR="003A4ACB" w:rsidRPr="00156198" w:rsidRDefault="003C0805" w:rsidP="007037C6">
            <w:proofErr w:type="spellStart"/>
            <w:r>
              <w:t>Kostiantyn</w:t>
            </w:r>
            <w:proofErr w:type="spellEnd"/>
            <w:r>
              <w:t xml:space="preserve"> </w:t>
            </w:r>
            <w:proofErr w:type="spellStart"/>
            <w:r>
              <w:t>Kyryliuk</w:t>
            </w:r>
            <w:proofErr w:type="spellEnd"/>
          </w:p>
        </w:tc>
      </w:tr>
      <w:tr w:rsidR="003A4ACB" w:rsidRPr="00730933" w14:paraId="3DE2F659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251C736E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Actual Start Date</w:t>
            </w:r>
          </w:p>
        </w:tc>
        <w:tc>
          <w:tcPr>
            <w:tcW w:w="7124" w:type="dxa"/>
          </w:tcPr>
          <w:p w14:paraId="4F850A24" w14:textId="335A692E" w:rsidR="003A4ACB" w:rsidRPr="00156198" w:rsidRDefault="003C0805" w:rsidP="007037C6">
            <w:r>
              <w:t>2020-01-13</w:t>
            </w:r>
          </w:p>
        </w:tc>
      </w:tr>
      <w:tr w:rsidR="003A4ACB" w:rsidRPr="00730933" w14:paraId="6045D22E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4711840E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Actual End Date</w:t>
            </w:r>
          </w:p>
        </w:tc>
        <w:tc>
          <w:tcPr>
            <w:tcW w:w="7124" w:type="dxa"/>
          </w:tcPr>
          <w:p w14:paraId="0603F11E" w14:textId="34E3BB8E" w:rsidR="003A4ACB" w:rsidRPr="00156198" w:rsidRDefault="003C0805" w:rsidP="007037C6">
            <w:r>
              <w:t>2020-04-17</w:t>
            </w:r>
          </w:p>
        </w:tc>
      </w:tr>
      <w:tr w:rsidR="003A4ACB" w:rsidRPr="00730933" w14:paraId="2CFF9B5F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719D1715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Reason for Project Closure</w:t>
            </w:r>
          </w:p>
        </w:tc>
        <w:tc>
          <w:tcPr>
            <w:tcW w:w="7124" w:type="dxa"/>
          </w:tcPr>
          <w:p w14:paraId="328B81CE" w14:textId="77777777" w:rsidR="003A4ACB" w:rsidRPr="00156198" w:rsidRDefault="00847B68" w:rsidP="007037C6">
            <w:r>
              <w:t>End of academic term</w:t>
            </w:r>
          </w:p>
        </w:tc>
      </w:tr>
      <w:tr w:rsidR="003A4ACB" w:rsidRPr="00730933" w14:paraId="58591F63" w14:textId="77777777" w:rsidTr="007037C6">
        <w:trPr>
          <w:trHeight w:val="432"/>
        </w:trPr>
        <w:tc>
          <w:tcPr>
            <w:tcW w:w="3064" w:type="dxa"/>
            <w:shd w:val="clear" w:color="auto" w:fill="E0E0E0"/>
          </w:tcPr>
          <w:p w14:paraId="64F855B0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Client Acceptance Date</w:t>
            </w:r>
          </w:p>
        </w:tc>
        <w:tc>
          <w:tcPr>
            <w:tcW w:w="7124" w:type="dxa"/>
          </w:tcPr>
          <w:p w14:paraId="25FC3A66" w14:textId="68F2A2E2" w:rsidR="003A4ACB" w:rsidRPr="00156198" w:rsidRDefault="003C0805" w:rsidP="007037C6">
            <w:r>
              <w:t>2020-04-17</w:t>
            </w:r>
            <w:r w:rsidR="003A4ACB" w:rsidRPr="00156198">
              <w:t xml:space="preserve">  </w:t>
            </w:r>
          </w:p>
        </w:tc>
      </w:tr>
      <w:tr w:rsidR="003A4ACB" w:rsidRPr="00730933" w14:paraId="26C30100" w14:textId="77777777" w:rsidTr="007037C6">
        <w:trPr>
          <w:trHeight w:val="432"/>
        </w:trPr>
        <w:tc>
          <w:tcPr>
            <w:tcW w:w="3064" w:type="dxa"/>
            <w:tcBorders>
              <w:bottom w:val="single" w:sz="4" w:space="0" w:color="auto"/>
            </w:tcBorders>
            <w:shd w:val="clear" w:color="auto" w:fill="E0E0E0"/>
          </w:tcPr>
          <w:p w14:paraId="6E160BFA" w14:textId="77777777"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Description</w:t>
            </w:r>
          </w:p>
        </w:tc>
        <w:tc>
          <w:tcPr>
            <w:tcW w:w="7124" w:type="dxa"/>
            <w:tcBorders>
              <w:bottom w:val="single" w:sz="4" w:space="0" w:color="auto"/>
            </w:tcBorders>
          </w:tcPr>
          <w:p w14:paraId="636F4207" w14:textId="536EA844" w:rsidR="00607B0C" w:rsidRDefault="003C0805" w:rsidP="007037C6">
            <w:proofErr w:type="spellStart"/>
            <w:r>
              <w:t>LinkUp</w:t>
            </w:r>
            <w:proofErr w:type="spellEnd"/>
            <w:r>
              <w:t xml:space="preserve"> is a web-based application design to help travellers meet like-minded people wherever they go. It’s a tool that would bring locals and visitors together and educate both on both their differences, and similarities. Based on React, it uses Firebase DB, Redux, and Express framework.</w:t>
            </w:r>
          </w:p>
          <w:p w14:paraId="3E44ED7F" w14:textId="77777777" w:rsidR="007E407D" w:rsidRDefault="007E407D" w:rsidP="007037C6"/>
          <w:p w14:paraId="7557EAA3" w14:textId="77777777" w:rsidR="007E407D" w:rsidRDefault="007E407D" w:rsidP="007037C6"/>
          <w:p w14:paraId="48D176AF" w14:textId="77777777" w:rsidR="00607B0C" w:rsidRPr="00156198" w:rsidRDefault="00607B0C" w:rsidP="007037C6"/>
        </w:tc>
      </w:tr>
    </w:tbl>
    <w:p w14:paraId="220A2648" w14:textId="77777777" w:rsidR="00474160" w:rsidRDefault="00474160"/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88"/>
      </w:tblGrid>
      <w:tr w:rsidR="003A4ACB" w:rsidRPr="00730933" w14:paraId="04F5ECDA" w14:textId="77777777" w:rsidTr="007037C6">
        <w:trPr>
          <w:trHeight w:val="432"/>
        </w:trPr>
        <w:tc>
          <w:tcPr>
            <w:tcW w:w="10188" w:type="dxa"/>
            <w:tcBorders>
              <w:bottom w:val="single" w:sz="4" w:space="0" w:color="auto"/>
            </w:tcBorders>
            <w:shd w:val="clear" w:color="auto" w:fill="B3B3B3"/>
          </w:tcPr>
          <w:p w14:paraId="7A6B645B" w14:textId="77777777" w:rsidR="007E407D" w:rsidRPr="000E62B7" w:rsidRDefault="007E407D" w:rsidP="007037C6"/>
        </w:tc>
      </w:tr>
    </w:tbl>
    <w:p w14:paraId="698C08FC" w14:textId="77777777" w:rsidR="00A672F6" w:rsidRDefault="00A672F6"/>
    <w:p w14:paraId="3C41A8AD" w14:textId="77777777" w:rsidR="005B1F20" w:rsidRDefault="005B1F20" w:rsidP="009467D8">
      <w:pPr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6"/>
        <w:gridCol w:w="2221"/>
        <w:gridCol w:w="4519"/>
      </w:tblGrid>
      <w:tr w:rsidR="005B1F20" w14:paraId="5C2A311B" w14:textId="77777777" w:rsidTr="000504AC">
        <w:trPr>
          <w:tblHeader/>
        </w:trPr>
        <w:tc>
          <w:tcPr>
            <w:tcW w:w="10152" w:type="dxa"/>
            <w:gridSpan w:val="3"/>
            <w:shd w:val="clear" w:color="auto" w:fill="A6A6A6"/>
          </w:tcPr>
          <w:p w14:paraId="3DF0DBBA" w14:textId="77777777" w:rsidR="005B1F20" w:rsidRPr="00D674AA" w:rsidRDefault="005B1F20" w:rsidP="00C839B3">
            <w:pPr>
              <w:pStyle w:val="Heading2"/>
            </w:pPr>
            <w:r w:rsidRPr="00D674AA">
              <w:t>Closure Activity Confirmation</w:t>
            </w:r>
          </w:p>
        </w:tc>
      </w:tr>
      <w:tr w:rsidR="005B1F20" w14:paraId="6E3607A9" w14:textId="77777777" w:rsidTr="000504AC">
        <w:trPr>
          <w:tblHeader/>
        </w:trPr>
        <w:tc>
          <w:tcPr>
            <w:tcW w:w="3258" w:type="dxa"/>
            <w:shd w:val="clear" w:color="auto" w:fill="D9D9D9"/>
          </w:tcPr>
          <w:p w14:paraId="59AABE09" w14:textId="77777777"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 xml:space="preserve">Item </w:t>
            </w:r>
          </w:p>
        </w:tc>
        <w:tc>
          <w:tcPr>
            <w:tcW w:w="2250" w:type="dxa"/>
            <w:shd w:val="clear" w:color="auto" w:fill="D9D9D9"/>
          </w:tcPr>
          <w:p w14:paraId="06494853" w14:textId="77777777"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>Confirmation</w:t>
            </w:r>
          </w:p>
        </w:tc>
        <w:tc>
          <w:tcPr>
            <w:tcW w:w="4644" w:type="dxa"/>
            <w:shd w:val="clear" w:color="auto" w:fill="D9D9D9"/>
          </w:tcPr>
          <w:p w14:paraId="44683E97" w14:textId="77777777"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>Comments</w:t>
            </w:r>
          </w:p>
        </w:tc>
      </w:tr>
      <w:tr w:rsidR="005B1F20" w14:paraId="4AA7253A" w14:textId="77777777" w:rsidTr="000504AC">
        <w:tc>
          <w:tcPr>
            <w:tcW w:w="3258" w:type="dxa"/>
            <w:shd w:val="clear" w:color="auto" w:fill="D9D9D9"/>
          </w:tcPr>
          <w:p w14:paraId="29D0D24F" w14:textId="77777777"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>Project Considered a Success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B20FA8A" w14:textId="290605FB" w:rsidR="005B1F20" w:rsidRPr="005D0959" w:rsidRDefault="003C0805" w:rsidP="00C71956">
            <w:pPr>
              <w:jc w:val="center"/>
            </w:pPr>
            <w:r>
              <w:rPr>
                <w:b/>
              </w:rPr>
              <w:t>X</w:t>
            </w:r>
            <w:r w:rsidR="00820E8D">
              <w:t xml:space="preserve"> Yes  </w:t>
            </w:r>
            <w:r w:rsidR="00820E8D" w:rsidRPr="005D095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20E8D" w:rsidRPr="005D0959">
              <w:instrText xml:space="preserve"> FORMCHECKBOX </w:instrText>
            </w:r>
            <w:r w:rsidR="001A294E">
              <w:fldChar w:fldCharType="separate"/>
            </w:r>
            <w:r w:rsidR="00820E8D" w:rsidRPr="005D0959">
              <w:fldChar w:fldCharType="end"/>
            </w:r>
            <w:r w:rsidR="00820E8D">
              <w:t xml:space="preserve"> No  </w:t>
            </w:r>
            <w:r w:rsidR="00820E8D" w:rsidRPr="005D095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20E8D" w:rsidRPr="005D0959">
              <w:instrText xml:space="preserve"> FORMCHECKBOX </w:instrText>
            </w:r>
            <w:r w:rsidR="001A294E">
              <w:fldChar w:fldCharType="separate"/>
            </w:r>
            <w:r w:rsidR="00820E8D" w:rsidRPr="005D0959">
              <w:fldChar w:fldCharType="end"/>
            </w:r>
            <w:r w:rsidR="00820E8D">
              <w:t xml:space="preserve"> N/A</w:t>
            </w:r>
          </w:p>
        </w:tc>
        <w:tc>
          <w:tcPr>
            <w:tcW w:w="4644" w:type="dxa"/>
            <w:shd w:val="clear" w:color="auto" w:fill="auto"/>
          </w:tcPr>
          <w:p w14:paraId="4B3851CE" w14:textId="02B7B0E8" w:rsidR="005B1F20" w:rsidRPr="00D944C0" w:rsidRDefault="003C0805" w:rsidP="00C71956">
            <w:r>
              <w:t>No plans to celebrate, unless individually. Lockdown doesn’t allow much choice.</w:t>
            </w:r>
          </w:p>
        </w:tc>
      </w:tr>
    </w:tbl>
    <w:p w14:paraId="094BF04D" w14:textId="77777777" w:rsidR="005B1F20" w:rsidRDefault="005B1F20" w:rsidP="009467D8">
      <w:pPr>
        <w:spacing w:before="0" w:after="0"/>
      </w:pPr>
    </w:p>
    <w:p w14:paraId="414E5F5D" w14:textId="77777777" w:rsidR="005B1F20" w:rsidRDefault="005B1F20" w:rsidP="009467D8">
      <w:pPr>
        <w:spacing w:before="0" w:after="0"/>
      </w:pPr>
    </w:p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57"/>
        <w:gridCol w:w="5892"/>
        <w:gridCol w:w="2339"/>
      </w:tblGrid>
      <w:tr w:rsidR="003A4ACB" w:rsidRPr="000E62B7" w14:paraId="6F4D9FB8" w14:textId="77777777" w:rsidTr="000504AC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14:paraId="76AD3EC2" w14:textId="77777777" w:rsidR="003A4ACB" w:rsidRPr="005C3526" w:rsidRDefault="00B9596A" w:rsidP="00C839B3">
            <w:pPr>
              <w:pStyle w:val="Heading2"/>
            </w:pPr>
            <w:r w:rsidRPr="005C3526">
              <w:t>R</w:t>
            </w:r>
            <w:r w:rsidR="003A4ACB" w:rsidRPr="005C3526">
              <w:t>elease of Hardware</w:t>
            </w:r>
            <w:r w:rsidR="007D18BB" w:rsidRPr="005C3526">
              <w:t xml:space="preserve"> </w:t>
            </w:r>
            <w:r w:rsidR="003A4ACB" w:rsidRPr="005C3526">
              <w:t>/</w:t>
            </w:r>
            <w:r w:rsidR="007D18BB" w:rsidRPr="005C3526">
              <w:t xml:space="preserve"> </w:t>
            </w:r>
            <w:r w:rsidR="003A4ACB" w:rsidRPr="005C3526">
              <w:t xml:space="preserve">Software </w:t>
            </w:r>
          </w:p>
        </w:tc>
      </w:tr>
      <w:tr w:rsidR="003A4ACB" w:rsidRPr="000E62B7" w14:paraId="547DC588" w14:textId="77777777" w:rsidTr="000504AC">
        <w:trPr>
          <w:trHeight w:val="432"/>
          <w:tblHeader/>
        </w:trPr>
        <w:tc>
          <w:tcPr>
            <w:tcW w:w="1957" w:type="dxa"/>
            <w:tcBorders>
              <w:bottom w:val="single" w:sz="4" w:space="0" w:color="auto"/>
            </w:tcBorders>
            <w:shd w:val="clear" w:color="auto" w:fill="E0E0E0"/>
          </w:tcPr>
          <w:p w14:paraId="0FF550CE" w14:textId="77777777" w:rsidR="003A4ACB" w:rsidRPr="00FC741F" w:rsidRDefault="003A4ACB" w:rsidP="007037C6">
            <w:pPr>
              <w:pStyle w:val="TableTextBold"/>
            </w:pPr>
            <w:r>
              <w:t>Item</w:t>
            </w:r>
          </w:p>
        </w:tc>
        <w:tc>
          <w:tcPr>
            <w:tcW w:w="5892" w:type="dxa"/>
            <w:shd w:val="clear" w:color="auto" w:fill="E0E0E0"/>
          </w:tcPr>
          <w:p w14:paraId="5129A529" w14:textId="77777777" w:rsidR="003A4ACB" w:rsidRPr="00FC741F" w:rsidRDefault="003A4ACB" w:rsidP="007037C6">
            <w:pPr>
              <w:pStyle w:val="TableTextBold"/>
            </w:pPr>
            <w:r>
              <w:t>Description</w:t>
            </w:r>
          </w:p>
        </w:tc>
        <w:tc>
          <w:tcPr>
            <w:tcW w:w="2339" w:type="dxa"/>
            <w:shd w:val="clear" w:color="auto" w:fill="E0E0E0"/>
          </w:tcPr>
          <w:p w14:paraId="45B1E3D2" w14:textId="77777777" w:rsidR="003A4ACB" w:rsidRPr="00FC741F" w:rsidRDefault="003A4ACB" w:rsidP="00D674AA">
            <w:pPr>
              <w:pStyle w:val="TableTextBold"/>
            </w:pPr>
            <w:r>
              <w:t xml:space="preserve">Release </w:t>
            </w:r>
            <w:r w:rsidR="00D674AA">
              <w:t>D</w:t>
            </w:r>
            <w:r>
              <w:t>ate</w:t>
            </w:r>
          </w:p>
        </w:tc>
      </w:tr>
      <w:tr w:rsidR="003A4ACB" w:rsidRPr="000E62B7" w14:paraId="456C47CC" w14:textId="77777777" w:rsidTr="000504AC">
        <w:trPr>
          <w:trHeight w:val="432"/>
        </w:trPr>
        <w:tc>
          <w:tcPr>
            <w:tcW w:w="1957" w:type="dxa"/>
            <w:shd w:val="clear" w:color="auto" w:fill="E0E0E0"/>
          </w:tcPr>
          <w:p w14:paraId="780FCEDD" w14:textId="77FC9957" w:rsidR="003A4ACB" w:rsidRPr="00FC741F" w:rsidRDefault="003C0805" w:rsidP="007037C6">
            <w:pPr>
              <w:pStyle w:val="TableTextBold"/>
            </w:pPr>
            <w:r>
              <w:t>Redux.js</w:t>
            </w:r>
          </w:p>
        </w:tc>
        <w:tc>
          <w:tcPr>
            <w:tcW w:w="5892" w:type="dxa"/>
            <w:shd w:val="clear" w:color="auto" w:fill="auto"/>
          </w:tcPr>
          <w:p w14:paraId="117FFA09" w14:textId="293CB000" w:rsidR="003A4ACB" w:rsidRPr="00FC741F" w:rsidRDefault="003C0805" w:rsidP="007037C6">
            <w:r>
              <w:t>Web application framework</w:t>
            </w:r>
          </w:p>
        </w:tc>
        <w:tc>
          <w:tcPr>
            <w:tcW w:w="2339" w:type="dxa"/>
            <w:shd w:val="clear" w:color="auto" w:fill="auto"/>
          </w:tcPr>
          <w:p w14:paraId="75A7E795" w14:textId="3AF9D383" w:rsidR="003A4ACB" w:rsidRPr="00BC3EAB" w:rsidRDefault="003C0805" w:rsidP="00BC3EAB">
            <w:pPr>
              <w:tabs>
                <w:tab w:val="clear" w:pos="2842"/>
              </w:tabs>
              <w:spacing w:before="0" w:after="0"/>
              <w:rPr>
                <w:rFonts w:ascii="Times New Roman" w:hAnsi="Times New Roman" w:cs="Times New Roman"/>
                <w:bCs w:val="0"/>
                <w:iCs w:val="0"/>
              </w:rPr>
            </w:pPr>
            <w:r>
              <w:rPr>
                <w:color w:val="4D5156"/>
                <w:sz w:val="21"/>
                <w:szCs w:val="21"/>
                <w:shd w:val="clear" w:color="auto" w:fill="FFFFFF"/>
              </w:rPr>
              <w:t>v4.0.5</w:t>
            </w:r>
          </w:p>
        </w:tc>
      </w:tr>
      <w:tr w:rsidR="003A4ACB" w:rsidRPr="000E62B7" w14:paraId="554E46CA" w14:textId="77777777" w:rsidTr="000504AC">
        <w:trPr>
          <w:trHeight w:val="432"/>
        </w:trPr>
        <w:tc>
          <w:tcPr>
            <w:tcW w:w="1957" w:type="dxa"/>
            <w:shd w:val="clear" w:color="auto" w:fill="E0E0E0"/>
          </w:tcPr>
          <w:p w14:paraId="660B42EF" w14:textId="2F6FB1BD" w:rsidR="003A4ACB" w:rsidRPr="00FC741F" w:rsidRDefault="003C0805" w:rsidP="007037C6">
            <w:pPr>
              <w:pStyle w:val="TableTextBold"/>
            </w:pPr>
            <w:r>
              <w:lastRenderedPageBreak/>
              <w:t>Firebase DB</w:t>
            </w:r>
          </w:p>
        </w:tc>
        <w:tc>
          <w:tcPr>
            <w:tcW w:w="5892" w:type="dxa"/>
            <w:shd w:val="clear" w:color="auto" w:fill="auto"/>
          </w:tcPr>
          <w:p w14:paraId="5913C541" w14:textId="032FFBB4" w:rsidR="003A4ACB" w:rsidRPr="00FC741F" w:rsidRDefault="003C0805" w:rsidP="007037C6">
            <w:r>
              <w:t>Database client</w:t>
            </w:r>
          </w:p>
        </w:tc>
        <w:tc>
          <w:tcPr>
            <w:tcW w:w="2339" w:type="dxa"/>
            <w:shd w:val="clear" w:color="auto" w:fill="auto"/>
          </w:tcPr>
          <w:p w14:paraId="6683472C" w14:textId="6280F398" w:rsidR="003A4ACB" w:rsidRPr="003C0805" w:rsidRDefault="003C0805" w:rsidP="003C0805">
            <w:pPr>
              <w:tabs>
                <w:tab w:val="clear" w:pos="2842"/>
              </w:tabs>
              <w:spacing w:before="0" w:after="0"/>
              <w:rPr>
                <w:rFonts w:ascii="Times New Roman" w:hAnsi="Times New Roman" w:cs="Times New Roman"/>
                <w:bCs w:val="0"/>
                <w:iCs w:val="0"/>
              </w:rPr>
            </w:pPr>
            <w:r>
              <w:t xml:space="preserve">March 2020, </w:t>
            </w:r>
            <w:r>
              <w:rPr>
                <w:color w:val="202124"/>
                <w:sz w:val="21"/>
                <w:szCs w:val="21"/>
              </w:rPr>
              <w:t xml:space="preserve">ver. </w:t>
            </w:r>
            <w:r>
              <w:rPr>
                <w:color w:val="202124"/>
                <w:sz w:val="21"/>
                <w:szCs w:val="21"/>
              </w:rPr>
              <w:t>7.14.</w:t>
            </w:r>
            <w:r>
              <w:rPr>
                <w:color w:val="202124"/>
                <w:sz w:val="21"/>
                <w:szCs w:val="21"/>
              </w:rPr>
              <w:t>1</w:t>
            </w:r>
          </w:p>
        </w:tc>
      </w:tr>
      <w:tr w:rsidR="003A4ACB" w:rsidRPr="000E62B7" w14:paraId="7D1CC008" w14:textId="77777777" w:rsidTr="000504AC">
        <w:trPr>
          <w:trHeight w:val="432"/>
        </w:trPr>
        <w:tc>
          <w:tcPr>
            <w:tcW w:w="1957" w:type="dxa"/>
            <w:shd w:val="clear" w:color="auto" w:fill="E0E0E0"/>
          </w:tcPr>
          <w:p w14:paraId="36FE8B20" w14:textId="7FA8C36B" w:rsidR="003A4ACB" w:rsidRPr="00FC741F" w:rsidRDefault="003C0805" w:rsidP="007037C6">
            <w:pPr>
              <w:pStyle w:val="TableTextBold"/>
            </w:pPr>
            <w:r>
              <w:t>Visual Studio Code</w:t>
            </w:r>
          </w:p>
        </w:tc>
        <w:tc>
          <w:tcPr>
            <w:tcW w:w="5892" w:type="dxa"/>
            <w:shd w:val="clear" w:color="auto" w:fill="auto"/>
          </w:tcPr>
          <w:p w14:paraId="5E2C1900" w14:textId="430D8704" w:rsidR="003A4ACB" w:rsidRPr="00FC741F" w:rsidRDefault="003C0805" w:rsidP="007037C6">
            <w:r>
              <w:t>Code compiler</w:t>
            </w:r>
          </w:p>
        </w:tc>
        <w:tc>
          <w:tcPr>
            <w:tcW w:w="2339" w:type="dxa"/>
            <w:shd w:val="clear" w:color="auto" w:fill="auto"/>
          </w:tcPr>
          <w:p w14:paraId="5CC7EEB0" w14:textId="74F4E55C" w:rsidR="003A4ACB" w:rsidRPr="00FC741F" w:rsidRDefault="003C0805" w:rsidP="007037C6">
            <w:r>
              <w:t>March 2020, ver. 1.44</w:t>
            </w:r>
            <w:r w:rsidR="00B06DAE" w:rsidRPr="00156198">
              <w:t xml:space="preserve">  </w:t>
            </w:r>
          </w:p>
        </w:tc>
      </w:tr>
    </w:tbl>
    <w:p w14:paraId="52FFFAE6" w14:textId="77777777" w:rsidR="00D674AA" w:rsidRDefault="00D674AA"/>
    <w:p w14:paraId="41493D78" w14:textId="77777777" w:rsidR="0042414C" w:rsidRDefault="0042414C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3184"/>
        <w:gridCol w:w="4017"/>
        <w:gridCol w:w="2339"/>
      </w:tblGrid>
      <w:tr w:rsidR="007D18BB" w:rsidRPr="000E62B7" w14:paraId="6075DA20" w14:textId="77777777" w:rsidTr="007037C6">
        <w:trPr>
          <w:trHeight w:val="432"/>
          <w:tblHeader/>
        </w:trPr>
        <w:tc>
          <w:tcPr>
            <w:tcW w:w="10188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14:paraId="31C7FE5C" w14:textId="77777777" w:rsidR="007D18BB" w:rsidRPr="00FC741F" w:rsidRDefault="007D18BB" w:rsidP="00C839B3">
            <w:pPr>
              <w:pStyle w:val="Heading2"/>
            </w:pPr>
            <w:r w:rsidRPr="007D18BB">
              <w:t>Project Archival List</w:t>
            </w:r>
          </w:p>
        </w:tc>
      </w:tr>
      <w:tr w:rsidR="00C07A65" w:rsidRPr="000E62B7" w14:paraId="22B8D8F4" w14:textId="77777777" w:rsidTr="00BC3EAB">
        <w:trPr>
          <w:trHeight w:val="432"/>
          <w:tblHeader/>
        </w:trPr>
        <w:tc>
          <w:tcPr>
            <w:tcW w:w="3832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43DDB23" w14:textId="77777777" w:rsidR="00C07A65" w:rsidRPr="00724945" w:rsidRDefault="00C07A65" w:rsidP="00724945">
            <w:pPr>
              <w:pStyle w:val="TableTextBold"/>
            </w:pPr>
            <w:r w:rsidRPr="00724945">
              <w:t>Project Deliverables Report</w:t>
            </w:r>
          </w:p>
        </w:tc>
        <w:tc>
          <w:tcPr>
            <w:tcW w:w="635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40C9B90" w14:textId="77777777" w:rsidR="00C07A65" w:rsidRPr="00724945" w:rsidRDefault="00C07A65" w:rsidP="00146D2D">
            <w:pPr>
              <w:pStyle w:val="TableTextBold"/>
              <w:rPr>
                <w:b w:val="0"/>
              </w:rPr>
            </w:pPr>
          </w:p>
        </w:tc>
      </w:tr>
      <w:tr w:rsidR="003A4ACB" w:rsidRPr="000E62B7" w14:paraId="1E425B24" w14:textId="77777777" w:rsidTr="00BC3EAB">
        <w:trPr>
          <w:trHeight w:val="432"/>
          <w:tblHeader/>
        </w:trPr>
        <w:tc>
          <w:tcPr>
            <w:tcW w:w="648" w:type="dxa"/>
            <w:shd w:val="clear" w:color="auto" w:fill="D9D9D9"/>
          </w:tcPr>
          <w:p w14:paraId="2867C303" w14:textId="77777777" w:rsidR="003A4ACB" w:rsidRPr="00FC741F" w:rsidRDefault="003A4ACB" w:rsidP="007037C6">
            <w:pPr>
              <w:pStyle w:val="TableTextBold"/>
            </w:pPr>
            <w:r>
              <w:t>#</w:t>
            </w:r>
          </w:p>
        </w:tc>
        <w:tc>
          <w:tcPr>
            <w:tcW w:w="3184" w:type="dxa"/>
            <w:shd w:val="clear" w:color="auto" w:fill="D9D9D9"/>
          </w:tcPr>
          <w:p w14:paraId="2FB110AC" w14:textId="59EC5A34" w:rsidR="003A4ACB" w:rsidRPr="00FC741F" w:rsidRDefault="003A4ACB" w:rsidP="007037C6">
            <w:pPr>
              <w:pStyle w:val="TableTextBold"/>
            </w:pPr>
            <w:r>
              <w:t>File / Email Description</w:t>
            </w:r>
          </w:p>
        </w:tc>
        <w:tc>
          <w:tcPr>
            <w:tcW w:w="4017" w:type="dxa"/>
            <w:shd w:val="clear" w:color="auto" w:fill="D9D9D9"/>
          </w:tcPr>
          <w:p w14:paraId="36D9745F" w14:textId="77777777" w:rsidR="003A4ACB" w:rsidRPr="00C54C1E" w:rsidRDefault="003A4ACB" w:rsidP="00243FE1">
            <w:pPr>
              <w:pStyle w:val="TableTextBold"/>
              <w:rPr>
                <w:b w:val="0"/>
              </w:rPr>
            </w:pPr>
            <w:r>
              <w:t xml:space="preserve">Document Location </w:t>
            </w:r>
          </w:p>
        </w:tc>
        <w:tc>
          <w:tcPr>
            <w:tcW w:w="2339" w:type="dxa"/>
            <w:shd w:val="clear" w:color="auto" w:fill="D9D9D9"/>
          </w:tcPr>
          <w:p w14:paraId="4F522AD7" w14:textId="77777777" w:rsidR="003A4ACB" w:rsidRPr="00FC741F" w:rsidRDefault="007D18BB" w:rsidP="007037C6">
            <w:pPr>
              <w:pStyle w:val="TableTextBold"/>
            </w:pPr>
            <w:r>
              <w:t>Storing Media (H</w:t>
            </w:r>
            <w:r w:rsidR="003A4ACB">
              <w:t>ardcopy/</w:t>
            </w:r>
            <w:r>
              <w:t>S</w:t>
            </w:r>
            <w:r w:rsidR="003A4ACB">
              <w:t>oftcopy)</w:t>
            </w:r>
          </w:p>
        </w:tc>
      </w:tr>
      <w:tr w:rsidR="003C0805" w:rsidRPr="000E62B7" w14:paraId="2B84E4F4" w14:textId="77777777" w:rsidTr="00BC3EAB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72AF302B" w14:textId="1FAC6450" w:rsidR="003C0805" w:rsidRDefault="003C0805" w:rsidP="003C0805">
            <w:r>
              <w:t>1.1</w:t>
            </w:r>
          </w:p>
        </w:tc>
        <w:tc>
          <w:tcPr>
            <w:tcW w:w="3184" w:type="dxa"/>
            <w:tcBorders>
              <w:bottom w:val="single" w:sz="4" w:space="0" w:color="auto"/>
            </w:tcBorders>
            <w:shd w:val="clear" w:color="auto" w:fill="auto"/>
          </w:tcPr>
          <w:p w14:paraId="45D7D563" w14:textId="6EDFDF44" w:rsidR="003C0805" w:rsidRDefault="003C0805" w:rsidP="003C0805">
            <w:r>
              <w:t>Early design prototype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auto"/>
          </w:tcPr>
          <w:p w14:paraId="042202DF" w14:textId="080DD6AD" w:rsidR="003C0805" w:rsidRDefault="003C0805" w:rsidP="003C0805">
            <w:r>
              <w:t>Blackboard</w:t>
            </w:r>
          </w:p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</w:tcPr>
          <w:p w14:paraId="27D4D890" w14:textId="0FDF8D37" w:rsidR="003C0805" w:rsidRPr="00FC741F" w:rsidRDefault="003C0805" w:rsidP="003C0805">
            <w:r>
              <w:t>Soft</w:t>
            </w:r>
          </w:p>
        </w:tc>
      </w:tr>
      <w:tr w:rsidR="003C0805" w:rsidRPr="000E62B7" w14:paraId="0F877C9C" w14:textId="77777777" w:rsidTr="00BC3EAB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14:paraId="245039E9" w14:textId="44BB20F6" w:rsidR="003C0805" w:rsidRDefault="003C0805" w:rsidP="003C0805">
            <w:r>
              <w:t>1.2</w:t>
            </w:r>
          </w:p>
        </w:tc>
        <w:tc>
          <w:tcPr>
            <w:tcW w:w="3184" w:type="dxa"/>
            <w:tcBorders>
              <w:bottom w:val="single" w:sz="4" w:space="0" w:color="auto"/>
            </w:tcBorders>
            <w:shd w:val="clear" w:color="auto" w:fill="auto"/>
          </w:tcPr>
          <w:p w14:paraId="34CA6E3F" w14:textId="7B046966" w:rsidR="003C0805" w:rsidRDefault="003C0805" w:rsidP="003C0805">
            <w:r>
              <w:t>Final version, complete project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auto"/>
          </w:tcPr>
          <w:p w14:paraId="54F42F1E" w14:textId="463FEA61" w:rsidR="003C0805" w:rsidRDefault="003C0805" w:rsidP="003C0805">
            <w:r>
              <w:t>Blackboard</w:t>
            </w:r>
          </w:p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</w:tcPr>
          <w:p w14:paraId="36C06FA2" w14:textId="27806D53" w:rsidR="003C0805" w:rsidRPr="00FC741F" w:rsidRDefault="003C0805" w:rsidP="003C0805">
            <w:r>
              <w:t>Soft</w:t>
            </w:r>
          </w:p>
        </w:tc>
      </w:tr>
    </w:tbl>
    <w:p w14:paraId="7CBF559A" w14:textId="77777777" w:rsidR="00B06DAE" w:rsidRDefault="00B06DAE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8280"/>
        <w:gridCol w:w="1260"/>
      </w:tblGrid>
      <w:tr w:rsidR="008B2853" w:rsidRPr="000E62B7" w14:paraId="724E56E5" w14:textId="77777777" w:rsidTr="00B06DAE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14:paraId="5343FD04" w14:textId="77777777" w:rsidR="008B2853" w:rsidRDefault="008B2853" w:rsidP="00C839B3">
            <w:pPr>
              <w:pStyle w:val="Heading2"/>
            </w:pPr>
            <w:r>
              <w:t>Project Value</w:t>
            </w:r>
            <w:r w:rsidR="00100465">
              <w:t>/Benefits</w:t>
            </w:r>
            <w:r>
              <w:t xml:space="preserve"> </w:t>
            </w:r>
          </w:p>
        </w:tc>
      </w:tr>
      <w:tr w:rsidR="008B2853" w:rsidRPr="000E62B7" w14:paraId="3EA59AC8" w14:textId="77777777" w:rsidTr="00B06DAE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CCCCCC"/>
          </w:tcPr>
          <w:p w14:paraId="4268843B" w14:textId="77777777" w:rsidR="008B2853" w:rsidRPr="00DC1FF5" w:rsidRDefault="00A363ED" w:rsidP="000870BD">
            <w:pPr>
              <w:pStyle w:val="TableTextBold"/>
              <w:rPr>
                <w:b w:val="0"/>
              </w:rPr>
            </w:pPr>
            <w:r>
              <w:rPr>
                <w:b w:val="0"/>
              </w:rPr>
              <w:t xml:space="preserve">Provide </w:t>
            </w:r>
            <w:r w:rsidR="008B2853">
              <w:rPr>
                <w:b w:val="0"/>
              </w:rPr>
              <w:t>a summary of the value</w:t>
            </w:r>
            <w:r w:rsidR="009039A1">
              <w:rPr>
                <w:b w:val="0"/>
              </w:rPr>
              <w:t>/benefits</w:t>
            </w:r>
            <w:r w:rsidR="008B2853">
              <w:rPr>
                <w:b w:val="0"/>
              </w:rPr>
              <w:t xml:space="preserve"> of this project</w:t>
            </w:r>
            <w:r w:rsidR="008C701C">
              <w:rPr>
                <w:b w:val="0"/>
              </w:rPr>
              <w:t xml:space="preserve"> and </w:t>
            </w:r>
            <w:r>
              <w:rPr>
                <w:b w:val="0"/>
              </w:rPr>
              <w:t xml:space="preserve">indicate </w:t>
            </w:r>
            <w:r w:rsidR="00D91A30">
              <w:rPr>
                <w:b w:val="0"/>
              </w:rPr>
              <w:t>whether</w:t>
            </w:r>
            <w:r w:rsidR="008C701C">
              <w:rPr>
                <w:b w:val="0"/>
              </w:rPr>
              <w:t xml:space="preserve"> they </w:t>
            </w:r>
            <w:r>
              <w:rPr>
                <w:b w:val="0"/>
              </w:rPr>
              <w:t xml:space="preserve">have already been </w:t>
            </w:r>
            <w:r w:rsidR="008C701C">
              <w:rPr>
                <w:b w:val="0"/>
              </w:rPr>
              <w:t>realized or will be realized</w:t>
            </w:r>
            <w:r>
              <w:rPr>
                <w:b w:val="0"/>
              </w:rPr>
              <w:t xml:space="preserve"> in the future</w:t>
            </w:r>
            <w:r w:rsidR="00D91A30">
              <w:rPr>
                <w:b w:val="0"/>
              </w:rPr>
              <w:t>.</w:t>
            </w:r>
          </w:p>
        </w:tc>
      </w:tr>
      <w:tr w:rsidR="008C701C" w:rsidRPr="000E62B7" w14:paraId="26DC7F0F" w14:textId="77777777" w:rsidTr="00B06DAE">
        <w:trPr>
          <w:trHeight w:val="432"/>
          <w:tblHeader/>
        </w:trPr>
        <w:tc>
          <w:tcPr>
            <w:tcW w:w="648" w:type="dxa"/>
            <w:shd w:val="clear" w:color="auto" w:fill="E0E0E0"/>
          </w:tcPr>
          <w:p w14:paraId="722FD234" w14:textId="77777777" w:rsidR="008C701C" w:rsidRDefault="008C701C" w:rsidP="00B06DAE">
            <w:pPr>
              <w:pStyle w:val="TableTextBold"/>
            </w:pPr>
            <w:r>
              <w:t>#</w:t>
            </w:r>
          </w:p>
        </w:tc>
        <w:tc>
          <w:tcPr>
            <w:tcW w:w="8280" w:type="dxa"/>
            <w:shd w:val="clear" w:color="auto" w:fill="E0E0E0"/>
          </w:tcPr>
          <w:p w14:paraId="2FA01625" w14:textId="77777777" w:rsidR="008C701C" w:rsidRDefault="008C701C" w:rsidP="00B06DAE">
            <w:pPr>
              <w:pStyle w:val="TableTextBold"/>
            </w:pPr>
            <w:r>
              <w:t xml:space="preserve">Value/Benefit </w:t>
            </w:r>
          </w:p>
        </w:tc>
        <w:tc>
          <w:tcPr>
            <w:tcW w:w="1260" w:type="dxa"/>
            <w:shd w:val="clear" w:color="auto" w:fill="E0E0E0"/>
          </w:tcPr>
          <w:p w14:paraId="2B7E49A8" w14:textId="77777777" w:rsidR="008C701C" w:rsidRDefault="008C701C" w:rsidP="00B06DAE">
            <w:pPr>
              <w:pStyle w:val="TableTextBold"/>
            </w:pPr>
            <w:r>
              <w:t>Realized / Future</w:t>
            </w:r>
          </w:p>
        </w:tc>
      </w:tr>
      <w:tr w:rsidR="008C701C" w:rsidRPr="000E62B7" w14:paraId="7C9F1C65" w14:textId="77777777" w:rsidTr="00724945">
        <w:trPr>
          <w:trHeight w:val="432"/>
        </w:trPr>
        <w:tc>
          <w:tcPr>
            <w:tcW w:w="648" w:type="dxa"/>
            <w:shd w:val="clear" w:color="auto" w:fill="D9D9D9"/>
          </w:tcPr>
          <w:p w14:paraId="740331CC" w14:textId="77777777" w:rsidR="008C701C" w:rsidRDefault="008C701C" w:rsidP="00B06DAE">
            <w:r>
              <w:t>1</w:t>
            </w:r>
          </w:p>
        </w:tc>
        <w:tc>
          <w:tcPr>
            <w:tcW w:w="8280" w:type="dxa"/>
            <w:shd w:val="clear" w:color="auto" w:fill="auto"/>
          </w:tcPr>
          <w:p w14:paraId="399A46A9" w14:textId="342CE33C" w:rsidR="008C701C" w:rsidRDefault="00BC3EAB" w:rsidP="00B06DAE">
            <w:r>
              <w:t>Creating a tool for locals and travellers to communicate and share experiences</w:t>
            </w:r>
          </w:p>
        </w:tc>
        <w:tc>
          <w:tcPr>
            <w:tcW w:w="1260" w:type="dxa"/>
            <w:shd w:val="clear" w:color="auto" w:fill="auto"/>
          </w:tcPr>
          <w:p w14:paraId="6E959C6E" w14:textId="13B1AADA" w:rsidR="008C701C" w:rsidRDefault="00BC3EAB" w:rsidP="00B06DAE">
            <w:r>
              <w:t>Realized</w:t>
            </w:r>
          </w:p>
        </w:tc>
      </w:tr>
      <w:tr w:rsidR="008C701C" w:rsidRPr="000E62B7" w14:paraId="55EAD438" w14:textId="77777777" w:rsidTr="0072494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14:paraId="7F115961" w14:textId="77777777" w:rsidR="008C701C" w:rsidRDefault="008C701C" w:rsidP="00B06DAE">
            <w:r>
              <w:t>2</w:t>
            </w:r>
          </w:p>
        </w:tc>
        <w:tc>
          <w:tcPr>
            <w:tcW w:w="8280" w:type="dxa"/>
            <w:tcBorders>
              <w:bottom w:val="single" w:sz="4" w:space="0" w:color="auto"/>
            </w:tcBorders>
            <w:shd w:val="clear" w:color="auto" w:fill="auto"/>
          </w:tcPr>
          <w:p w14:paraId="579EE6D5" w14:textId="5B6FB07A" w:rsidR="008C701C" w:rsidRDefault="00BC3EAB" w:rsidP="00B06DAE">
            <w:r>
              <w:t xml:space="preserve">Developing the project as close to initial specification as possible, keeping changes in technologies we used in mind 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14:paraId="060A5851" w14:textId="7360A868" w:rsidR="008C701C" w:rsidRDefault="00BC3EAB" w:rsidP="00B06DAE">
            <w:r>
              <w:t>Realized</w:t>
            </w:r>
          </w:p>
        </w:tc>
      </w:tr>
      <w:tr w:rsidR="008C701C" w:rsidRPr="000E62B7" w14:paraId="0D41E57D" w14:textId="77777777" w:rsidTr="0072494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14:paraId="2CDC5C69" w14:textId="77777777" w:rsidR="008C701C" w:rsidRDefault="008C701C" w:rsidP="00B06DAE">
            <w:r>
              <w:t>3</w:t>
            </w:r>
          </w:p>
        </w:tc>
        <w:tc>
          <w:tcPr>
            <w:tcW w:w="8280" w:type="dxa"/>
            <w:tcBorders>
              <w:bottom w:val="single" w:sz="4" w:space="0" w:color="auto"/>
            </w:tcBorders>
            <w:shd w:val="clear" w:color="auto" w:fill="auto"/>
          </w:tcPr>
          <w:p w14:paraId="1CD1E97C" w14:textId="78F0329C" w:rsidR="008C701C" w:rsidRDefault="00BC3EAB" w:rsidP="00B06DAE">
            <w:r>
              <w:t>Developing functioning front end, using best coding practices for back end code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14:paraId="3BF6FC82" w14:textId="3460D401" w:rsidR="008C701C" w:rsidRDefault="00BC3EAB" w:rsidP="00B06DAE">
            <w:r>
              <w:t>Realized</w:t>
            </w:r>
          </w:p>
        </w:tc>
      </w:tr>
    </w:tbl>
    <w:p w14:paraId="340DB338" w14:textId="77777777" w:rsidR="008B2853" w:rsidRDefault="008B2853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9540"/>
      </w:tblGrid>
      <w:tr w:rsidR="009C4894" w:rsidRPr="000E62B7" w14:paraId="1FE564E6" w14:textId="77777777" w:rsidTr="00894EF0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B3B3B3"/>
          </w:tcPr>
          <w:p w14:paraId="0CA137C6" w14:textId="77777777" w:rsidR="009C4894" w:rsidRDefault="009C4894" w:rsidP="00894EF0">
            <w:pPr>
              <w:pStyle w:val="Heading2"/>
            </w:pPr>
            <w:r w:rsidRPr="007028E8">
              <w:t>Lessons Learned</w:t>
            </w:r>
          </w:p>
        </w:tc>
      </w:tr>
      <w:tr w:rsidR="009C4894" w:rsidRPr="000E62B7" w14:paraId="7EC13938" w14:textId="77777777" w:rsidTr="00894EF0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E5C8759" w14:textId="77777777" w:rsidR="009C4894" w:rsidRPr="00DC1FF5" w:rsidRDefault="009C4894" w:rsidP="00894EF0">
            <w:pPr>
              <w:pStyle w:val="TableTextBold"/>
              <w:rPr>
                <w:b w:val="0"/>
              </w:rPr>
            </w:pPr>
            <w:r w:rsidRPr="00DC1FF5">
              <w:rPr>
                <w:b w:val="0"/>
              </w:rPr>
              <w:t>Include any technical, managerial lessons learned, preventative measures for issues faced, and aspects of the project that had a positive impact on the success of the project</w:t>
            </w:r>
            <w:r>
              <w:rPr>
                <w:b w:val="0"/>
              </w:rPr>
              <w:t>.</w:t>
            </w:r>
          </w:p>
        </w:tc>
      </w:tr>
      <w:tr w:rsidR="009C4894" w:rsidRPr="000E62B7" w14:paraId="45B19E30" w14:textId="77777777" w:rsidTr="00894EF0">
        <w:trPr>
          <w:trHeight w:val="432"/>
          <w:tblHeader/>
        </w:trPr>
        <w:tc>
          <w:tcPr>
            <w:tcW w:w="648" w:type="dxa"/>
            <w:shd w:val="clear" w:color="auto" w:fill="E0E0E0"/>
          </w:tcPr>
          <w:p w14:paraId="55BD1C05" w14:textId="77777777" w:rsidR="009C4894" w:rsidRDefault="009C4894" w:rsidP="00894EF0">
            <w:pPr>
              <w:pStyle w:val="TableTextBold"/>
            </w:pPr>
            <w:r>
              <w:t>#</w:t>
            </w:r>
          </w:p>
        </w:tc>
        <w:tc>
          <w:tcPr>
            <w:tcW w:w="9540" w:type="dxa"/>
            <w:shd w:val="clear" w:color="auto" w:fill="E0E0E0"/>
          </w:tcPr>
          <w:p w14:paraId="52E8BD43" w14:textId="77777777" w:rsidR="009C4894" w:rsidRDefault="009C4894" w:rsidP="00894EF0">
            <w:pPr>
              <w:pStyle w:val="TableTextBold"/>
            </w:pPr>
            <w:r>
              <w:t>Description / Explanation of Lesson Learned</w:t>
            </w:r>
          </w:p>
        </w:tc>
      </w:tr>
      <w:tr w:rsidR="00BC3EAB" w:rsidRPr="000E62B7" w14:paraId="5A860B86" w14:textId="77777777" w:rsidTr="00894EF0">
        <w:trPr>
          <w:trHeight w:val="432"/>
        </w:trPr>
        <w:tc>
          <w:tcPr>
            <w:tcW w:w="648" w:type="dxa"/>
            <w:shd w:val="clear" w:color="auto" w:fill="D9D9D9"/>
          </w:tcPr>
          <w:p w14:paraId="4A0E7207" w14:textId="77777777" w:rsidR="00BC3EAB" w:rsidRDefault="00BC3EAB" w:rsidP="00BC3EAB">
            <w:r>
              <w:t>1</w:t>
            </w:r>
          </w:p>
        </w:tc>
        <w:tc>
          <w:tcPr>
            <w:tcW w:w="9540" w:type="dxa"/>
            <w:shd w:val="clear" w:color="auto" w:fill="auto"/>
          </w:tcPr>
          <w:p w14:paraId="2739412C" w14:textId="7B2F1FE4" w:rsidR="00BC3EAB" w:rsidRDefault="00BC3EAB" w:rsidP="00BC3EAB">
            <w:r>
              <w:t>Learning new technologies outside the curriculum, expanding knowledge on database manipulation, JavaScript, teamwork and documentation handling</w:t>
            </w:r>
          </w:p>
        </w:tc>
      </w:tr>
      <w:tr w:rsidR="00BC3EAB" w:rsidRPr="000E62B7" w14:paraId="612B94CC" w14:textId="77777777" w:rsidTr="00894EF0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14:paraId="63750C03" w14:textId="77777777" w:rsidR="00BC3EAB" w:rsidRDefault="00BC3EAB" w:rsidP="00BC3EAB">
            <w:r>
              <w:lastRenderedPageBreak/>
              <w:t>2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14:paraId="1C5AC45B" w14:textId="6583EA70" w:rsidR="00BC3EAB" w:rsidRDefault="00BC3EAB" w:rsidP="00BC3EAB">
            <w:r>
              <w:t>Allowing approved changes to initial design and functionalities based on feedback from developers and difficulties due to soft- and hardware issues</w:t>
            </w:r>
          </w:p>
        </w:tc>
      </w:tr>
      <w:tr w:rsidR="00BC3EAB" w:rsidRPr="000E62B7" w14:paraId="1F03E40F" w14:textId="77777777" w:rsidTr="00894EF0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14:paraId="5FF849B9" w14:textId="77777777" w:rsidR="00BC3EAB" w:rsidRDefault="00BC3EAB" w:rsidP="00BC3EAB">
            <w:r>
              <w:t>3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14:paraId="53312276" w14:textId="654EB1E2" w:rsidR="00BC3EAB" w:rsidRDefault="00BC3EAB" w:rsidP="00BC3EAB">
            <w:r>
              <w:t>Learning to handle the project remotely due to lockdown, utilizing online meeting tools and shared repositories for code, documentation, updates on meetings, etc.</w:t>
            </w:r>
          </w:p>
        </w:tc>
      </w:tr>
    </w:tbl>
    <w:p w14:paraId="7350C918" w14:textId="77777777" w:rsidR="007A2FC2" w:rsidRDefault="007A2FC2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9540"/>
      </w:tblGrid>
      <w:tr w:rsidR="007028E8" w:rsidRPr="000E62B7" w14:paraId="0CEAB4DD" w14:textId="77777777" w:rsidTr="007037C6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B3B3B3"/>
          </w:tcPr>
          <w:p w14:paraId="7D3FA004" w14:textId="77777777" w:rsidR="007028E8" w:rsidRDefault="007028E8" w:rsidP="00C839B3">
            <w:pPr>
              <w:pStyle w:val="Heading2"/>
            </w:pPr>
            <w:r w:rsidRPr="007028E8">
              <w:t>Best Practices</w:t>
            </w:r>
          </w:p>
        </w:tc>
      </w:tr>
      <w:tr w:rsidR="003A4ACB" w:rsidRPr="000E62B7" w14:paraId="7FF1C0A5" w14:textId="77777777" w:rsidTr="00724945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23293C0F" w14:textId="77777777" w:rsidR="003A4ACB" w:rsidRPr="00DC1FF5" w:rsidRDefault="003A4ACB" w:rsidP="00243FE1">
            <w:pPr>
              <w:pStyle w:val="TableTextBold"/>
              <w:rPr>
                <w:b w:val="0"/>
              </w:rPr>
            </w:pPr>
            <w:r w:rsidRPr="00DC1FF5">
              <w:rPr>
                <w:b w:val="0"/>
              </w:rPr>
              <w:t>Identify any innovative methods, techniques, processes developed</w:t>
            </w:r>
            <w:r w:rsidR="00243FE1">
              <w:rPr>
                <w:b w:val="0"/>
              </w:rPr>
              <w:t xml:space="preserve">, </w:t>
            </w:r>
            <w:r w:rsidRPr="00DC1FF5">
              <w:rPr>
                <w:b w:val="0"/>
              </w:rPr>
              <w:t>as well as any other best practices used on the project.</w:t>
            </w:r>
          </w:p>
        </w:tc>
      </w:tr>
      <w:tr w:rsidR="003A4ACB" w:rsidRPr="000E62B7" w14:paraId="784432D6" w14:textId="77777777" w:rsidTr="007037C6">
        <w:trPr>
          <w:trHeight w:val="432"/>
          <w:tblHeader/>
        </w:trPr>
        <w:tc>
          <w:tcPr>
            <w:tcW w:w="648" w:type="dxa"/>
            <w:shd w:val="clear" w:color="auto" w:fill="E0E0E0"/>
          </w:tcPr>
          <w:p w14:paraId="787878CB" w14:textId="77777777" w:rsidR="003A4ACB" w:rsidRDefault="003A4ACB" w:rsidP="007037C6">
            <w:pPr>
              <w:pStyle w:val="TableTextBold"/>
            </w:pPr>
            <w:r>
              <w:t>#</w:t>
            </w:r>
          </w:p>
        </w:tc>
        <w:tc>
          <w:tcPr>
            <w:tcW w:w="9540" w:type="dxa"/>
            <w:shd w:val="clear" w:color="auto" w:fill="E0E0E0"/>
          </w:tcPr>
          <w:p w14:paraId="40BEF184" w14:textId="77777777" w:rsidR="003A4ACB" w:rsidRDefault="003A4ACB" w:rsidP="007037C6">
            <w:pPr>
              <w:pStyle w:val="TableTextBold"/>
            </w:pPr>
            <w:r>
              <w:t>Description of Best Practice</w:t>
            </w:r>
          </w:p>
        </w:tc>
      </w:tr>
      <w:tr w:rsidR="003A4ACB" w:rsidRPr="000E62B7" w14:paraId="3B7AA897" w14:textId="77777777" w:rsidTr="00724945">
        <w:trPr>
          <w:trHeight w:val="432"/>
        </w:trPr>
        <w:tc>
          <w:tcPr>
            <w:tcW w:w="648" w:type="dxa"/>
            <w:shd w:val="clear" w:color="auto" w:fill="D9D9D9"/>
          </w:tcPr>
          <w:p w14:paraId="6B5F2C6F" w14:textId="77777777" w:rsidR="003A4ACB" w:rsidRDefault="003A4ACB" w:rsidP="007037C6">
            <w:r>
              <w:t>1</w:t>
            </w:r>
          </w:p>
        </w:tc>
        <w:tc>
          <w:tcPr>
            <w:tcW w:w="9540" w:type="dxa"/>
            <w:shd w:val="clear" w:color="auto" w:fill="auto"/>
          </w:tcPr>
          <w:p w14:paraId="3D387F5B" w14:textId="6C1EDF69" w:rsidR="003A4ACB" w:rsidRDefault="00BC3EAB" w:rsidP="007037C6">
            <w:r>
              <w:t>Testing the code often, not pushing to master branch until all testing is done</w:t>
            </w:r>
          </w:p>
        </w:tc>
      </w:tr>
      <w:tr w:rsidR="007028E8" w:rsidRPr="000E62B7" w14:paraId="5DA462B0" w14:textId="77777777" w:rsidTr="00724945">
        <w:trPr>
          <w:trHeight w:val="432"/>
        </w:trPr>
        <w:tc>
          <w:tcPr>
            <w:tcW w:w="648" w:type="dxa"/>
            <w:shd w:val="clear" w:color="auto" w:fill="D9D9D9"/>
          </w:tcPr>
          <w:p w14:paraId="6BA27D39" w14:textId="77777777" w:rsidR="007028E8" w:rsidRDefault="007028E8" w:rsidP="007037C6">
            <w:r>
              <w:t>2</w:t>
            </w:r>
          </w:p>
        </w:tc>
        <w:tc>
          <w:tcPr>
            <w:tcW w:w="9540" w:type="dxa"/>
            <w:shd w:val="clear" w:color="auto" w:fill="auto"/>
          </w:tcPr>
          <w:p w14:paraId="53AAE1C7" w14:textId="2084E1A2" w:rsidR="007028E8" w:rsidRDefault="00BC3EAB" w:rsidP="007037C6">
            <w:r>
              <w:t>Documenting and commenting out the code that may not be understood by other developers to flatten the learning curve for those unfamiliar with the practices or functions used</w:t>
            </w:r>
          </w:p>
        </w:tc>
      </w:tr>
      <w:tr w:rsidR="003A4ACB" w:rsidRPr="000E62B7" w14:paraId="3FE8E7D4" w14:textId="77777777" w:rsidTr="0072494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14:paraId="066ADA26" w14:textId="77777777" w:rsidR="003A4ACB" w:rsidRDefault="007028E8" w:rsidP="007037C6">
            <w:r>
              <w:t>3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14:paraId="4C3F9FF9" w14:textId="2838D179" w:rsidR="003A4ACB" w:rsidRDefault="00BB40EE" w:rsidP="007037C6">
            <w:r>
              <w:t>Utilizing online tools to simplify communication and stay on schedule</w:t>
            </w:r>
          </w:p>
        </w:tc>
      </w:tr>
    </w:tbl>
    <w:p w14:paraId="651277B8" w14:textId="77777777" w:rsidR="007A2FC2" w:rsidRDefault="007A2FC2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48"/>
        <w:gridCol w:w="58"/>
        <w:gridCol w:w="6647"/>
        <w:gridCol w:w="135"/>
      </w:tblGrid>
      <w:tr w:rsidR="003A4ACB" w:rsidRPr="000E62B7" w14:paraId="43FE5F48" w14:textId="77777777" w:rsidTr="003543E3">
        <w:trPr>
          <w:trHeight w:val="432"/>
          <w:tblHeader/>
        </w:trPr>
        <w:tc>
          <w:tcPr>
            <w:tcW w:w="10188" w:type="dxa"/>
            <w:gridSpan w:val="4"/>
            <w:shd w:val="clear" w:color="auto" w:fill="B3B3B3"/>
          </w:tcPr>
          <w:p w14:paraId="1087C788" w14:textId="77777777" w:rsidR="003A4ACB" w:rsidRPr="00DC1FF5" w:rsidRDefault="003A4ACB" w:rsidP="00C839B3">
            <w:pPr>
              <w:pStyle w:val="Heading2"/>
            </w:pPr>
            <w:r w:rsidRPr="00DC1FF5">
              <w:t xml:space="preserve">Prepared </w:t>
            </w:r>
            <w:r w:rsidR="007028E8" w:rsidRPr="00DC1FF5">
              <w:t>B</w:t>
            </w:r>
            <w:r w:rsidRPr="00DC1FF5">
              <w:t>y</w:t>
            </w:r>
          </w:p>
        </w:tc>
      </w:tr>
      <w:tr w:rsidR="003A4ACB" w:rsidRPr="000E62B7" w14:paraId="69F12964" w14:textId="77777777" w:rsidTr="003543E3">
        <w:trPr>
          <w:trHeight w:val="233"/>
        </w:trPr>
        <w:tc>
          <w:tcPr>
            <w:tcW w:w="3348" w:type="dxa"/>
            <w:vMerge w:val="restart"/>
            <w:shd w:val="clear" w:color="auto" w:fill="E0E0E0"/>
          </w:tcPr>
          <w:p w14:paraId="109A33D0" w14:textId="5A771FFD" w:rsidR="003A4ACB" w:rsidRPr="00DC1FF5" w:rsidRDefault="00BB40EE" w:rsidP="00C6156C">
            <w:pPr>
              <w:rPr>
                <w:b/>
              </w:rPr>
            </w:pPr>
            <w:proofErr w:type="spellStart"/>
            <w:r>
              <w:rPr>
                <w:b/>
              </w:rPr>
              <w:t>Serhii</w:t>
            </w:r>
            <w:proofErr w:type="spellEnd"/>
            <w:r>
              <w:rPr>
                <w:b/>
              </w:rPr>
              <w:t xml:space="preserve">, Esteban, Alejandro, </w:t>
            </w:r>
            <w:proofErr w:type="spellStart"/>
            <w:r>
              <w:rPr>
                <w:b/>
              </w:rPr>
              <w:t>Kostiantyn</w:t>
            </w:r>
            <w:proofErr w:type="spellEnd"/>
          </w:p>
        </w:tc>
        <w:tc>
          <w:tcPr>
            <w:tcW w:w="6840" w:type="dxa"/>
            <w:gridSpan w:val="3"/>
            <w:shd w:val="clear" w:color="auto" w:fill="auto"/>
            <w:vAlign w:val="bottom"/>
          </w:tcPr>
          <w:p w14:paraId="06C26033" w14:textId="51174191" w:rsidR="003A4ACB" w:rsidRPr="0094756C" w:rsidRDefault="00BB40EE" w:rsidP="007037C6">
            <w:r>
              <w:t xml:space="preserve">                                                                                            </w:t>
            </w:r>
          </w:p>
        </w:tc>
      </w:tr>
      <w:tr w:rsidR="003A4ACB" w:rsidRPr="000E62B7" w14:paraId="0D560415" w14:textId="77777777" w:rsidTr="003543E3">
        <w:trPr>
          <w:trHeight w:val="232"/>
        </w:trPr>
        <w:tc>
          <w:tcPr>
            <w:tcW w:w="3348" w:type="dxa"/>
            <w:vMerge/>
            <w:shd w:val="clear" w:color="auto" w:fill="E0E0E0"/>
          </w:tcPr>
          <w:p w14:paraId="63CDC940" w14:textId="77777777" w:rsidR="003A4ACB" w:rsidRPr="00DC1FF5" w:rsidRDefault="003A4ACB" w:rsidP="007037C6">
            <w:pPr>
              <w:rPr>
                <w:b/>
              </w:rPr>
            </w:pPr>
          </w:p>
        </w:tc>
        <w:tc>
          <w:tcPr>
            <w:tcW w:w="6840" w:type="dxa"/>
            <w:gridSpan w:val="3"/>
            <w:shd w:val="clear" w:color="auto" w:fill="auto"/>
          </w:tcPr>
          <w:p w14:paraId="68AE99FA" w14:textId="7EED62EC" w:rsidR="003A4ACB" w:rsidRPr="00D674AA" w:rsidRDefault="00BB40EE" w:rsidP="007037C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Kostiantyn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Kyryliuk</w:t>
            </w:r>
            <w:proofErr w:type="spellEnd"/>
            <w:r w:rsidR="003A4ACB" w:rsidRPr="00D674AA">
              <w:rPr>
                <w:sz w:val="16"/>
                <w:szCs w:val="16"/>
              </w:rPr>
              <w:tab/>
              <w:t xml:space="preserve">             </w:t>
            </w:r>
            <w:r>
              <w:rPr>
                <w:sz w:val="16"/>
                <w:szCs w:val="16"/>
              </w:rPr>
              <w:t xml:space="preserve">                                    </w:t>
            </w:r>
            <w:r w:rsidR="003A4ACB" w:rsidRPr="00D674AA">
              <w:rPr>
                <w:sz w:val="16"/>
                <w:szCs w:val="16"/>
              </w:rPr>
              <w:t xml:space="preserve">    </w:t>
            </w:r>
            <w:r>
              <w:t>2020-04-17</w:t>
            </w:r>
          </w:p>
        </w:tc>
      </w:tr>
      <w:tr w:rsidR="003543E3" w:rsidRPr="000E62B7" w14:paraId="2598F23A" w14:textId="77777777" w:rsidTr="003543E3">
        <w:trPr>
          <w:trHeight w:val="232"/>
        </w:trPr>
        <w:tc>
          <w:tcPr>
            <w:tcW w:w="3348" w:type="dxa"/>
            <w:shd w:val="clear" w:color="auto" w:fill="E0E0E0"/>
          </w:tcPr>
          <w:p w14:paraId="37E76190" w14:textId="77777777" w:rsidR="003543E3" w:rsidRPr="00DC1FF5" w:rsidRDefault="003543E3" w:rsidP="007037C6">
            <w:pPr>
              <w:rPr>
                <w:b/>
              </w:rPr>
            </w:pPr>
          </w:p>
        </w:tc>
        <w:tc>
          <w:tcPr>
            <w:tcW w:w="6840" w:type="dxa"/>
            <w:gridSpan w:val="3"/>
            <w:shd w:val="clear" w:color="auto" w:fill="auto"/>
          </w:tcPr>
          <w:p w14:paraId="4296932D" w14:textId="77777777" w:rsidR="003543E3" w:rsidRPr="00D674AA" w:rsidRDefault="003543E3" w:rsidP="007037C6">
            <w:pPr>
              <w:rPr>
                <w:sz w:val="16"/>
                <w:szCs w:val="16"/>
              </w:rPr>
            </w:pPr>
          </w:p>
        </w:tc>
      </w:tr>
      <w:tr w:rsidR="003543E3" w:rsidRPr="000E62B7" w14:paraId="73858475" w14:textId="77777777" w:rsidTr="003543E3">
        <w:trPr>
          <w:trHeight w:val="232"/>
        </w:trPr>
        <w:tc>
          <w:tcPr>
            <w:tcW w:w="3348" w:type="dxa"/>
            <w:shd w:val="clear" w:color="auto" w:fill="E0E0E0"/>
          </w:tcPr>
          <w:p w14:paraId="77915C7B" w14:textId="77777777" w:rsidR="003543E3" w:rsidRPr="00DC1FF5" w:rsidRDefault="003543E3" w:rsidP="007037C6">
            <w:pPr>
              <w:rPr>
                <w:b/>
              </w:rPr>
            </w:pPr>
          </w:p>
        </w:tc>
        <w:tc>
          <w:tcPr>
            <w:tcW w:w="6840" w:type="dxa"/>
            <w:gridSpan w:val="3"/>
            <w:shd w:val="clear" w:color="auto" w:fill="auto"/>
          </w:tcPr>
          <w:p w14:paraId="1E95CA7B" w14:textId="77777777" w:rsidR="003543E3" w:rsidRPr="00D674AA" w:rsidRDefault="003543E3" w:rsidP="007037C6">
            <w:pPr>
              <w:rPr>
                <w:sz w:val="16"/>
                <w:szCs w:val="16"/>
              </w:rPr>
            </w:pPr>
          </w:p>
        </w:tc>
      </w:tr>
      <w:tr w:rsidR="0076458B" w:rsidRPr="007D47C8" w14:paraId="3CEC3DC7" w14:textId="77777777" w:rsidTr="003543E3">
        <w:trPr>
          <w:gridAfter w:val="1"/>
          <w:wAfter w:w="135" w:type="dxa"/>
          <w:trHeight w:val="422"/>
          <w:tblHeader/>
        </w:trPr>
        <w:tc>
          <w:tcPr>
            <w:tcW w:w="10053" w:type="dxa"/>
            <w:gridSpan w:val="3"/>
            <w:shd w:val="clear" w:color="auto" w:fill="BFBFBF"/>
          </w:tcPr>
          <w:p w14:paraId="64376A0C" w14:textId="77777777" w:rsidR="009467D8" w:rsidRPr="000C2AF3" w:rsidRDefault="0076458B" w:rsidP="003543E3">
            <w:pPr>
              <w:pStyle w:val="Heading2"/>
            </w:pPr>
            <w:r>
              <w:t>Handover Approvals</w:t>
            </w:r>
          </w:p>
        </w:tc>
      </w:tr>
      <w:tr w:rsidR="00EB63E4" w:rsidRPr="007D47C8" w14:paraId="1131E46E" w14:textId="77777777" w:rsidTr="003543E3">
        <w:trPr>
          <w:gridAfter w:val="1"/>
          <w:wAfter w:w="135" w:type="dxa"/>
          <w:trHeight w:val="422"/>
          <w:tblHeader/>
        </w:trPr>
        <w:tc>
          <w:tcPr>
            <w:tcW w:w="10053" w:type="dxa"/>
            <w:gridSpan w:val="3"/>
            <w:shd w:val="clear" w:color="auto" w:fill="BFBFBF"/>
          </w:tcPr>
          <w:p w14:paraId="4E0AD8F4" w14:textId="77777777" w:rsidR="007A2FC2" w:rsidRPr="0095064F" w:rsidRDefault="007A2FC2" w:rsidP="007037C6"/>
        </w:tc>
      </w:tr>
      <w:tr w:rsidR="00BB40EE" w:rsidRPr="0094756C" w14:paraId="6A37E546" w14:textId="77777777" w:rsidTr="003543E3">
        <w:trPr>
          <w:gridAfter w:val="2"/>
          <w:wAfter w:w="6782" w:type="dxa"/>
          <w:trHeight w:val="422"/>
        </w:trPr>
        <w:tc>
          <w:tcPr>
            <w:tcW w:w="3406" w:type="dxa"/>
            <w:gridSpan w:val="2"/>
            <w:vMerge w:val="restart"/>
            <w:shd w:val="clear" w:color="auto" w:fill="E0E0E0"/>
          </w:tcPr>
          <w:p w14:paraId="421516FE" w14:textId="77777777" w:rsidR="00BB40EE" w:rsidRPr="008745FF" w:rsidRDefault="00BB40EE" w:rsidP="007037C6">
            <w:pPr>
              <w:rPr>
                <w:b/>
              </w:rPr>
            </w:pPr>
            <w:r>
              <w:rPr>
                <w:b/>
              </w:rPr>
              <w:t>Stakeholder/Industry partner Name and Title</w:t>
            </w:r>
          </w:p>
        </w:tc>
      </w:tr>
      <w:tr w:rsidR="00EB63E4" w:rsidRPr="0094756C" w14:paraId="0FB89A47" w14:textId="77777777" w:rsidTr="003543E3">
        <w:trPr>
          <w:gridAfter w:val="1"/>
          <w:wAfter w:w="135" w:type="dxa"/>
          <w:trHeight w:val="224"/>
        </w:trPr>
        <w:tc>
          <w:tcPr>
            <w:tcW w:w="3406" w:type="dxa"/>
            <w:gridSpan w:val="2"/>
            <w:vMerge/>
            <w:tcBorders>
              <w:bottom w:val="single" w:sz="4" w:space="0" w:color="auto"/>
            </w:tcBorders>
            <w:shd w:val="clear" w:color="auto" w:fill="E0E0E0"/>
          </w:tcPr>
          <w:p w14:paraId="7D6391B5" w14:textId="77777777" w:rsidR="00EB63E4" w:rsidRDefault="00EB63E4" w:rsidP="007037C6"/>
        </w:tc>
        <w:tc>
          <w:tcPr>
            <w:tcW w:w="6647" w:type="dxa"/>
            <w:tcBorders>
              <w:bottom w:val="single" w:sz="4" w:space="0" w:color="auto"/>
            </w:tcBorders>
          </w:tcPr>
          <w:p w14:paraId="6FD9C071" w14:textId="6E98A19E" w:rsidR="00EB63E4" w:rsidRPr="00D674AA" w:rsidRDefault="00BB40EE" w:rsidP="007037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Anjana Shah</w:t>
            </w:r>
            <w:r w:rsidR="00EB63E4" w:rsidRPr="00D674AA">
              <w:rPr>
                <w:sz w:val="16"/>
                <w:szCs w:val="16"/>
              </w:rPr>
              <w:tab/>
              <w:t xml:space="preserve">                 </w:t>
            </w:r>
            <w:r w:rsidR="008745FF" w:rsidRPr="00D674AA">
              <w:rPr>
                <w:sz w:val="16"/>
                <w:szCs w:val="16"/>
              </w:rPr>
              <w:t xml:space="preserve">          </w:t>
            </w:r>
            <w:r w:rsidR="00223744">
              <w:rPr>
                <w:sz w:val="16"/>
                <w:szCs w:val="16"/>
              </w:rPr>
              <w:t xml:space="preserve">                </w:t>
            </w:r>
            <w:r w:rsidR="008745FF" w:rsidRPr="00D674AA">
              <w:rPr>
                <w:sz w:val="16"/>
                <w:szCs w:val="16"/>
              </w:rPr>
              <w:t xml:space="preserve"> </w:t>
            </w:r>
            <w:r>
              <w:t>2020-04-17</w:t>
            </w:r>
          </w:p>
        </w:tc>
      </w:tr>
    </w:tbl>
    <w:p w14:paraId="0B271B8C" w14:textId="77777777" w:rsidR="00FC25B7" w:rsidRPr="00730933" w:rsidRDefault="00FC25B7" w:rsidP="00112180">
      <w:bookmarkStart w:id="0" w:name="_GoBack"/>
      <w:bookmarkEnd w:id="0"/>
    </w:p>
    <w:sectPr w:rsidR="00FC25B7" w:rsidRPr="00730933" w:rsidSect="00C51A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08" w:right="1152" w:bottom="1008" w:left="1152" w:header="432" w:footer="3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2AD57" w14:textId="77777777" w:rsidR="001A294E" w:rsidRDefault="001A294E" w:rsidP="00156198">
      <w:r>
        <w:separator/>
      </w:r>
    </w:p>
    <w:p w14:paraId="5E00A7D6" w14:textId="77777777" w:rsidR="001A294E" w:rsidRDefault="001A294E" w:rsidP="00156198"/>
    <w:p w14:paraId="5A33B6A6" w14:textId="77777777" w:rsidR="001A294E" w:rsidRDefault="001A294E" w:rsidP="00156198"/>
    <w:p w14:paraId="0CF2EC74" w14:textId="77777777" w:rsidR="001A294E" w:rsidRDefault="001A294E" w:rsidP="00156198"/>
    <w:p w14:paraId="5E65D210" w14:textId="77777777" w:rsidR="001A294E" w:rsidRDefault="001A294E" w:rsidP="00156198"/>
    <w:p w14:paraId="0338AB4C" w14:textId="77777777" w:rsidR="001A294E" w:rsidRDefault="001A294E" w:rsidP="00156198"/>
    <w:p w14:paraId="30104346" w14:textId="77777777" w:rsidR="001A294E" w:rsidRDefault="001A294E" w:rsidP="00156198"/>
    <w:p w14:paraId="7AF1A4E7" w14:textId="77777777" w:rsidR="001A294E" w:rsidRDefault="001A294E" w:rsidP="00156198"/>
    <w:p w14:paraId="235025E9" w14:textId="77777777" w:rsidR="001A294E" w:rsidRDefault="001A294E" w:rsidP="00156198"/>
  </w:endnote>
  <w:endnote w:type="continuationSeparator" w:id="0">
    <w:p w14:paraId="0E185E0A" w14:textId="77777777" w:rsidR="001A294E" w:rsidRDefault="001A294E" w:rsidP="00156198">
      <w:r>
        <w:continuationSeparator/>
      </w:r>
    </w:p>
    <w:p w14:paraId="57DC5D27" w14:textId="77777777" w:rsidR="001A294E" w:rsidRDefault="001A294E" w:rsidP="00156198"/>
    <w:p w14:paraId="3BEE91DC" w14:textId="77777777" w:rsidR="001A294E" w:rsidRDefault="001A294E" w:rsidP="00156198"/>
    <w:p w14:paraId="4A5E85F4" w14:textId="77777777" w:rsidR="001A294E" w:rsidRDefault="001A294E" w:rsidP="00156198"/>
    <w:p w14:paraId="2745C419" w14:textId="77777777" w:rsidR="001A294E" w:rsidRDefault="001A294E" w:rsidP="00156198"/>
    <w:p w14:paraId="3A80C07C" w14:textId="77777777" w:rsidR="001A294E" w:rsidRDefault="001A294E" w:rsidP="00156198"/>
    <w:p w14:paraId="786520DF" w14:textId="77777777" w:rsidR="001A294E" w:rsidRDefault="001A294E" w:rsidP="00156198"/>
    <w:p w14:paraId="5AAB0452" w14:textId="77777777" w:rsidR="001A294E" w:rsidRDefault="001A294E" w:rsidP="00156198"/>
    <w:p w14:paraId="6DD19A9F" w14:textId="77777777" w:rsidR="001A294E" w:rsidRDefault="001A294E" w:rsidP="001561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97EA9" w14:textId="77777777" w:rsidR="00A776E3" w:rsidRDefault="00A776E3" w:rsidP="0015619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8CE824" w14:textId="77777777" w:rsidR="00A776E3" w:rsidRDefault="00A776E3" w:rsidP="00156198">
    <w:pPr>
      <w:pStyle w:val="Footer"/>
    </w:pPr>
  </w:p>
  <w:p w14:paraId="00B2A99D" w14:textId="77777777" w:rsidR="00A776E3" w:rsidRDefault="00A776E3" w:rsidP="00156198"/>
  <w:p w14:paraId="61219B2A" w14:textId="77777777" w:rsidR="00A776E3" w:rsidRDefault="00A776E3" w:rsidP="00156198"/>
  <w:p w14:paraId="614A7DC3" w14:textId="77777777" w:rsidR="00A776E3" w:rsidRDefault="00A776E3" w:rsidP="00156198"/>
  <w:p w14:paraId="01C78F8A" w14:textId="77777777" w:rsidR="00A776E3" w:rsidRDefault="00A776E3" w:rsidP="00156198"/>
  <w:p w14:paraId="5FDA519C" w14:textId="77777777" w:rsidR="00A776E3" w:rsidRDefault="00A776E3" w:rsidP="00156198"/>
  <w:p w14:paraId="5579BB85" w14:textId="77777777" w:rsidR="00A776E3" w:rsidRDefault="00A776E3" w:rsidP="00156198"/>
  <w:p w14:paraId="3A1BB2BC" w14:textId="77777777" w:rsidR="00A776E3" w:rsidRDefault="00A776E3" w:rsidP="00156198"/>
  <w:p w14:paraId="53A4B2D5" w14:textId="77777777" w:rsidR="00A776E3" w:rsidRDefault="00A776E3" w:rsidP="0015619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4970"/>
      <w:gridCol w:w="4966"/>
    </w:tblGrid>
    <w:tr w:rsidR="00A776E3" w:rsidRPr="002C65E3" w14:paraId="7927596C" w14:textId="77777777" w:rsidTr="002C65E3">
      <w:tc>
        <w:tcPr>
          <w:tcW w:w="5076" w:type="dxa"/>
          <w:tcBorders>
            <w:top w:val="single" w:sz="4" w:space="0" w:color="auto"/>
          </w:tcBorders>
        </w:tcPr>
        <w:p w14:paraId="3330936B" w14:textId="77777777" w:rsidR="00A776E3" w:rsidRPr="002C65E3" w:rsidRDefault="00A776E3" w:rsidP="002C65E3">
          <w:pPr>
            <w:spacing w:after="0"/>
            <w:rPr>
              <w:sz w:val="16"/>
              <w:szCs w:val="16"/>
            </w:rPr>
          </w:pPr>
          <w:r w:rsidRPr="002C65E3">
            <w:rPr>
              <w:sz w:val="16"/>
              <w:szCs w:val="16"/>
            </w:rPr>
            <w:t xml:space="preserve">Project </w:t>
          </w:r>
          <w:proofErr w:type="gramStart"/>
          <w:r w:rsidRPr="002C65E3">
            <w:rPr>
              <w:sz w:val="16"/>
              <w:szCs w:val="16"/>
            </w:rPr>
            <w:t>Closure  Report</w:t>
          </w:r>
          <w:proofErr w:type="gramEnd"/>
        </w:p>
      </w:tc>
      <w:tc>
        <w:tcPr>
          <w:tcW w:w="5076" w:type="dxa"/>
          <w:tcBorders>
            <w:top w:val="single" w:sz="4" w:space="0" w:color="auto"/>
          </w:tcBorders>
        </w:tcPr>
        <w:p w14:paraId="69944BA8" w14:textId="77777777" w:rsidR="00A776E3" w:rsidRPr="002C65E3" w:rsidRDefault="00A776E3" w:rsidP="002C65E3">
          <w:pPr>
            <w:spacing w:after="0"/>
            <w:jc w:val="right"/>
            <w:rPr>
              <w:sz w:val="16"/>
              <w:szCs w:val="16"/>
            </w:rPr>
          </w:pPr>
          <w:r w:rsidRPr="002C65E3">
            <w:rPr>
              <w:sz w:val="16"/>
              <w:szCs w:val="16"/>
            </w:rPr>
            <w:t xml:space="preserve">          Page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PAGE </w:instrText>
          </w:r>
          <w:r w:rsidRPr="002C65E3">
            <w:rPr>
              <w:sz w:val="16"/>
              <w:szCs w:val="16"/>
            </w:rPr>
            <w:fldChar w:fldCharType="separate"/>
          </w:r>
          <w:r w:rsidR="00E73941">
            <w:rPr>
              <w:noProof/>
              <w:sz w:val="16"/>
              <w:szCs w:val="16"/>
            </w:rPr>
            <w:t>4</w:t>
          </w:r>
          <w:r w:rsidRPr="002C65E3">
            <w:rPr>
              <w:sz w:val="16"/>
              <w:szCs w:val="16"/>
            </w:rPr>
            <w:fldChar w:fldCharType="end"/>
          </w:r>
          <w:r w:rsidRPr="002C65E3">
            <w:rPr>
              <w:sz w:val="16"/>
              <w:szCs w:val="16"/>
            </w:rPr>
            <w:t xml:space="preserve"> of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NUMPAGES </w:instrText>
          </w:r>
          <w:r w:rsidRPr="002C65E3">
            <w:rPr>
              <w:sz w:val="16"/>
              <w:szCs w:val="16"/>
            </w:rPr>
            <w:fldChar w:fldCharType="separate"/>
          </w:r>
          <w:r w:rsidR="00E73941">
            <w:rPr>
              <w:noProof/>
              <w:sz w:val="16"/>
              <w:szCs w:val="16"/>
            </w:rPr>
            <w:t>4</w:t>
          </w:r>
          <w:r w:rsidRPr="002C65E3">
            <w:rPr>
              <w:sz w:val="16"/>
              <w:szCs w:val="16"/>
            </w:rPr>
            <w:fldChar w:fldCharType="end"/>
          </w:r>
        </w:p>
      </w:tc>
    </w:tr>
    <w:tr w:rsidR="00A776E3" w:rsidRPr="002C65E3" w14:paraId="4A2575D3" w14:textId="77777777" w:rsidTr="002C65E3">
      <w:tc>
        <w:tcPr>
          <w:tcW w:w="5076" w:type="dxa"/>
        </w:tcPr>
        <w:p w14:paraId="759E8BED" w14:textId="77777777" w:rsidR="00A776E3" w:rsidRPr="002C65E3" w:rsidRDefault="00A776E3" w:rsidP="008E1577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14:paraId="5E6B0180" w14:textId="77777777" w:rsidR="00A776E3" w:rsidRPr="002C65E3" w:rsidRDefault="00A776E3" w:rsidP="002C65E3">
          <w:pPr>
            <w:spacing w:before="0" w:after="0"/>
            <w:rPr>
              <w:sz w:val="16"/>
              <w:szCs w:val="16"/>
            </w:rPr>
          </w:pPr>
        </w:p>
      </w:tc>
    </w:tr>
    <w:tr w:rsidR="00A776E3" w:rsidRPr="002C65E3" w14:paraId="705E1AE8" w14:textId="77777777" w:rsidTr="002C65E3">
      <w:tc>
        <w:tcPr>
          <w:tcW w:w="5076" w:type="dxa"/>
        </w:tcPr>
        <w:p w14:paraId="1A25EFD4" w14:textId="77777777" w:rsidR="00A776E3" w:rsidRPr="002C65E3" w:rsidRDefault="00A776E3" w:rsidP="002C65E3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14:paraId="3C6E5921" w14:textId="77777777" w:rsidR="00A776E3" w:rsidRPr="002C65E3" w:rsidRDefault="00A776E3" w:rsidP="002C65E3">
          <w:pPr>
            <w:spacing w:before="0" w:after="0"/>
            <w:rPr>
              <w:sz w:val="16"/>
              <w:szCs w:val="16"/>
            </w:rPr>
          </w:pPr>
        </w:p>
      </w:tc>
    </w:tr>
  </w:tbl>
  <w:p w14:paraId="653B20E7" w14:textId="77777777" w:rsidR="00A776E3" w:rsidRPr="009F40A5" w:rsidRDefault="00A776E3" w:rsidP="007E407D">
    <w:pPr>
      <w:spacing w:before="0" w:after="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4974"/>
      <w:gridCol w:w="4962"/>
    </w:tblGrid>
    <w:tr w:rsidR="00A776E3" w14:paraId="55CC6C1A" w14:textId="77777777" w:rsidTr="002C65E3">
      <w:tc>
        <w:tcPr>
          <w:tcW w:w="5076" w:type="dxa"/>
          <w:tcBorders>
            <w:top w:val="single" w:sz="4" w:space="0" w:color="auto"/>
          </w:tcBorders>
        </w:tcPr>
        <w:p w14:paraId="110E1FE2" w14:textId="77777777" w:rsidR="00A776E3" w:rsidRPr="002C65E3" w:rsidRDefault="00F668E4" w:rsidP="00F668E4">
          <w:pPr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COMP</w:t>
          </w:r>
          <w:proofErr w:type="gramStart"/>
          <w:r>
            <w:rPr>
              <w:sz w:val="16"/>
              <w:szCs w:val="16"/>
            </w:rPr>
            <w:t xml:space="preserve">3078  </w:t>
          </w:r>
          <w:r w:rsidR="00A776E3" w:rsidRPr="002C65E3">
            <w:rPr>
              <w:sz w:val="16"/>
              <w:szCs w:val="16"/>
            </w:rPr>
            <w:t>Project</w:t>
          </w:r>
          <w:proofErr w:type="gramEnd"/>
          <w:r w:rsidR="00A776E3" w:rsidRPr="002C65E3">
            <w:rPr>
              <w:sz w:val="16"/>
              <w:szCs w:val="16"/>
            </w:rPr>
            <w:t xml:space="preserve"> Closure  Report</w:t>
          </w:r>
        </w:p>
      </w:tc>
      <w:tc>
        <w:tcPr>
          <w:tcW w:w="5076" w:type="dxa"/>
          <w:tcBorders>
            <w:top w:val="single" w:sz="4" w:space="0" w:color="auto"/>
          </w:tcBorders>
        </w:tcPr>
        <w:p w14:paraId="65E9CF8E" w14:textId="77777777" w:rsidR="00A776E3" w:rsidRPr="002C65E3" w:rsidRDefault="00A776E3" w:rsidP="007037C6">
          <w:pPr>
            <w:pStyle w:val="FooterRight"/>
            <w:spacing w:after="0"/>
            <w:rPr>
              <w:sz w:val="16"/>
              <w:szCs w:val="16"/>
            </w:rPr>
          </w:pPr>
          <w:r w:rsidRPr="002C65E3">
            <w:rPr>
              <w:sz w:val="16"/>
              <w:szCs w:val="16"/>
            </w:rPr>
            <w:t xml:space="preserve">          Page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PAGE </w:instrText>
          </w:r>
          <w:r w:rsidRPr="002C65E3">
            <w:rPr>
              <w:sz w:val="16"/>
              <w:szCs w:val="16"/>
            </w:rPr>
            <w:fldChar w:fldCharType="separate"/>
          </w:r>
          <w:r w:rsidR="00E73941">
            <w:rPr>
              <w:noProof/>
              <w:sz w:val="16"/>
              <w:szCs w:val="16"/>
            </w:rPr>
            <w:t>1</w:t>
          </w:r>
          <w:r w:rsidRPr="002C65E3">
            <w:rPr>
              <w:sz w:val="16"/>
              <w:szCs w:val="16"/>
            </w:rPr>
            <w:fldChar w:fldCharType="end"/>
          </w:r>
          <w:r w:rsidRPr="002C65E3">
            <w:rPr>
              <w:sz w:val="16"/>
              <w:szCs w:val="16"/>
            </w:rPr>
            <w:t xml:space="preserve"> of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NUMPAGES </w:instrText>
          </w:r>
          <w:r w:rsidRPr="002C65E3">
            <w:rPr>
              <w:sz w:val="16"/>
              <w:szCs w:val="16"/>
            </w:rPr>
            <w:fldChar w:fldCharType="separate"/>
          </w:r>
          <w:r w:rsidR="00E73941">
            <w:rPr>
              <w:noProof/>
              <w:sz w:val="16"/>
              <w:szCs w:val="16"/>
            </w:rPr>
            <w:t>4</w:t>
          </w:r>
          <w:r w:rsidRPr="002C65E3">
            <w:rPr>
              <w:sz w:val="16"/>
              <w:szCs w:val="16"/>
            </w:rPr>
            <w:fldChar w:fldCharType="end"/>
          </w:r>
        </w:p>
      </w:tc>
    </w:tr>
    <w:tr w:rsidR="00A776E3" w14:paraId="692A09CD" w14:textId="77777777" w:rsidTr="002C65E3">
      <w:tc>
        <w:tcPr>
          <w:tcW w:w="5076" w:type="dxa"/>
        </w:tcPr>
        <w:p w14:paraId="1E5C0268" w14:textId="77777777" w:rsidR="00A776E3" w:rsidRPr="002C65E3" w:rsidRDefault="00A776E3" w:rsidP="008E1577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14:paraId="4AD504E8" w14:textId="77777777" w:rsidR="00A776E3" w:rsidRPr="002C65E3" w:rsidRDefault="00A776E3" w:rsidP="007037C6">
          <w:pPr>
            <w:pStyle w:val="FooterRight"/>
            <w:spacing w:before="0" w:after="0"/>
            <w:rPr>
              <w:sz w:val="16"/>
              <w:szCs w:val="16"/>
            </w:rPr>
          </w:pPr>
        </w:p>
      </w:tc>
    </w:tr>
    <w:tr w:rsidR="00A776E3" w14:paraId="379E07B3" w14:textId="77777777" w:rsidTr="002C65E3">
      <w:tc>
        <w:tcPr>
          <w:tcW w:w="5076" w:type="dxa"/>
        </w:tcPr>
        <w:p w14:paraId="0CC6EF4B" w14:textId="77777777" w:rsidR="00A776E3" w:rsidRPr="002C65E3" w:rsidRDefault="00A776E3" w:rsidP="007037C6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14:paraId="46D6C05A" w14:textId="77777777" w:rsidR="00A776E3" w:rsidRPr="002C65E3" w:rsidRDefault="00A776E3" w:rsidP="002C65E3">
          <w:pPr>
            <w:pStyle w:val="FooterRight"/>
            <w:spacing w:before="0" w:after="0"/>
            <w:rPr>
              <w:sz w:val="16"/>
              <w:szCs w:val="16"/>
            </w:rPr>
          </w:pPr>
        </w:p>
      </w:tc>
    </w:tr>
  </w:tbl>
  <w:p w14:paraId="449A310C" w14:textId="77777777" w:rsidR="00A776E3" w:rsidRDefault="00A776E3" w:rsidP="007E40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1A9EB" w14:textId="77777777" w:rsidR="001A294E" w:rsidRDefault="001A294E" w:rsidP="00156198">
      <w:r>
        <w:separator/>
      </w:r>
    </w:p>
    <w:p w14:paraId="05507A56" w14:textId="77777777" w:rsidR="001A294E" w:rsidRDefault="001A294E" w:rsidP="00156198"/>
    <w:p w14:paraId="7B71E02C" w14:textId="77777777" w:rsidR="001A294E" w:rsidRDefault="001A294E" w:rsidP="00156198"/>
    <w:p w14:paraId="5AB1FB42" w14:textId="77777777" w:rsidR="001A294E" w:rsidRDefault="001A294E" w:rsidP="00156198"/>
    <w:p w14:paraId="7900F5CE" w14:textId="77777777" w:rsidR="001A294E" w:rsidRDefault="001A294E" w:rsidP="00156198"/>
    <w:p w14:paraId="34E2D014" w14:textId="77777777" w:rsidR="001A294E" w:rsidRDefault="001A294E" w:rsidP="00156198"/>
    <w:p w14:paraId="7C556CFF" w14:textId="77777777" w:rsidR="001A294E" w:rsidRDefault="001A294E" w:rsidP="00156198"/>
    <w:p w14:paraId="74437BC1" w14:textId="77777777" w:rsidR="001A294E" w:rsidRDefault="001A294E" w:rsidP="00156198"/>
    <w:p w14:paraId="5BEF8489" w14:textId="77777777" w:rsidR="001A294E" w:rsidRDefault="001A294E" w:rsidP="00156198"/>
  </w:footnote>
  <w:footnote w:type="continuationSeparator" w:id="0">
    <w:p w14:paraId="6D746D94" w14:textId="77777777" w:rsidR="001A294E" w:rsidRDefault="001A294E" w:rsidP="00156198">
      <w:r>
        <w:continuationSeparator/>
      </w:r>
    </w:p>
    <w:p w14:paraId="269CB86F" w14:textId="77777777" w:rsidR="001A294E" w:rsidRDefault="001A294E" w:rsidP="00156198"/>
    <w:p w14:paraId="655C42EE" w14:textId="77777777" w:rsidR="001A294E" w:rsidRDefault="001A294E" w:rsidP="00156198"/>
    <w:p w14:paraId="1F807EAD" w14:textId="77777777" w:rsidR="001A294E" w:rsidRDefault="001A294E" w:rsidP="00156198"/>
    <w:p w14:paraId="1F888100" w14:textId="77777777" w:rsidR="001A294E" w:rsidRDefault="001A294E" w:rsidP="00156198"/>
    <w:p w14:paraId="52C9A1C9" w14:textId="77777777" w:rsidR="001A294E" w:rsidRDefault="001A294E" w:rsidP="00156198"/>
    <w:p w14:paraId="1C506C1F" w14:textId="77777777" w:rsidR="001A294E" w:rsidRDefault="001A294E" w:rsidP="00156198"/>
    <w:p w14:paraId="54509B68" w14:textId="77777777" w:rsidR="001A294E" w:rsidRDefault="001A294E" w:rsidP="00156198"/>
    <w:p w14:paraId="3366BCD3" w14:textId="77777777" w:rsidR="001A294E" w:rsidRDefault="001A294E" w:rsidP="001561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B1CAC" w14:textId="77777777" w:rsidR="00A776E3" w:rsidRDefault="00A776E3" w:rsidP="00156198"/>
  <w:p w14:paraId="3837E008" w14:textId="77777777" w:rsidR="00A776E3" w:rsidRDefault="00A776E3" w:rsidP="00156198"/>
  <w:p w14:paraId="529A5BD0" w14:textId="77777777" w:rsidR="00A776E3" w:rsidRDefault="00A776E3" w:rsidP="00156198"/>
  <w:p w14:paraId="06C10A4A" w14:textId="77777777" w:rsidR="00A776E3" w:rsidRDefault="00A776E3" w:rsidP="001561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765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753"/>
      <w:gridCol w:w="3753"/>
      <w:gridCol w:w="3753"/>
      <w:gridCol w:w="6399"/>
    </w:tblGrid>
    <w:tr w:rsidR="00A855FA" w14:paraId="7AD36173" w14:textId="77777777" w:rsidTr="00A855FA">
      <w:tc>
        <w:tcPr>
          <w:tcW w:w="3753" w:type="dxa"/>
        </w:tcPr>
        <w:p w14:paraId="4434C581" w14:textId="77777777" w:rsidR="00A855FA" w:rsidRDefault="00A855FA" w:rsidP="005B1900">
          <w:r>
            <w:t>COMP3078 Capstone Project II</w:t>
          </w:r>
        </w:p>
      </w:tc>
      <w:tc>
        <w:tcPr>
          <w:tcW w:w="3753" w:type="dxa"/>
        </w:tcPr>
        <w:p w14:paraId="3789CE3D" w14:textId="77777777" w:rsidR="00A855FA" w:rsidRDefault="00A855FA" w:rsidP="00A855FA">
          <w:pPr>
            <w:pStyle w:val="Header"/>
            <w:jc w:val="left"/>
          </w:pPr>
        </w:p>
      </w:tc>
      <w:tc>
        <w:tcPr>
          <w:tcW w:w="3753" w:type="dxa"/>
        </w:tcPr>
        <w:p w14:paraId="3CB9D4F9" w14:textId="77777777" w:rsidR="00A855FA" w:rsidRDefault="00A855FA" w:rsidP="00A855FA">
          <w:r>
            <w:t>School of Computer Technology</w:t>
          </w:r>
        </w:p>
      </w:tc>
      <w:tc>
        <w:tcPr>
          <w:tcW w:w="6399" w:type="dxa"/>
        </w:tcPr>
        <w:p w14:paraId="402C33FE" w14:textId="77777777" w:rsidR="00A855FA" w:rsidRDefault="00A855FA" w:rsidP="00C92484">
          <w:pPr>
            <w:pStyle w:val="Header"/>
          </w:pPr>
        </w:p>
      </w:tc>
    </w:tr>
  </w:tbl>
  <w:p w14:paraId="1A4E723D" w14:textId="77777777" w:rsidR="00A776E3" w:rsidRDefault="00112180" w:rsidP="00112180">
    <w:pPr>
      <w:tabs>
        <w:tab w:val="clear" w:pos="2842"/>
        <w:tab w:val="left" w:pos="1755"/>
      </w:tabs>
      <w:spacing w:after="0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773"/>
      <w:gridCol w:w="6163"/>
    </w:tblGrid>
    <w:tr w:rsidR="00A776E3" w14:paraId="5471B3DD" w14:textId="77777777" w:rsidTr="007037C6">
      <w:tc>
        <w:tcPr>
          <w:tcW w:w="5076" w:type="dxa"/>
        </w:tcPr>
        <w:p w14:paraId="0BDB9F99" w14:textId="77777777" w:rsidR="00BD050A" w:rsidRDefault="00BD050A" w:rsidP="00F93800">
          <w:r>
            <w:t>COMP3078</w:t>
          </w:r>
          <w:r w:rsidR="00F93800">
            <w:t xml:space="preserve"> Capstone Project II</w:t>
          </w:r>
        </w:p>
      </w:tc>
      <w:tc>
        <w:tcPr>
          <w:tcW w:w="8712" w:type="dxa"/>
        </w:tcPr>
        <w:p w14:paraId="03865B85" w14:textId="77777777" w:rsidR="00A776E3" w:rsidRDefault="00A855FA" w:rsidP="007037C6">
          <w:pPr>
            <w:pStyle w:val="Header"/>
          </w:pPr>
          <w:r>
            <w:t>S</w:t>
          </w:r>
          <w:r w:rsidR="00F93800">
            <w:t xml:space="preserve">chool of Computer Technology </w:t>
          </w:r>
        </w:p>
      </w:tc>
    </w:tr>
  </w:tbl>
  <w:p w14:paraId="290E081E" w14:textId="77777777" w:rsidR="00A776E3" w:rsidRDefault="00A776E3" w:rsidP="00A855FA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B88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2679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5EE1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C203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D092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B409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E25C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3A7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5AC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2811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6A98B76C"/>
    <w:lvl w:ilvl="0">
      <w:numFmt w:val="bullet"/>
      <w:lvlText w:val="*"/>
      <w:lvlJc w:val="left"/>
    </w:lvl>
  </w:abstractNum>
  <w:abstractNum w:abstractNumId="11" w15:restartNumberingAfterBreak="0">
    <w:nsid w:val="00000001"/>
    <w:multiLevelType w:val="hybridMultilevel"/>
    <w:tmpl w:val="00000000"/>
    <w:lvl w:ilvl="0" w:tplc="FFFFFFFF"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2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129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3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129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4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129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05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425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112B48"/>
    <w:multiLevelType w:val="hybridMultilevel"/>
    <w:tmpl w:val="643E361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30F7E01"/>
    <w:multiLevelType w:val="hybridMultilevel"/>
    <w:tmpl w:val="77B8316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4B717D"/>
    <w:multiLevelType w:val="hybridMultilevel"/>
    <w:tmpl w:val="4672E32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687FD7"/>
    <w:multiLevelType w:val="hybridMultilevel"/>
    <w:tmpl w:val="6BE0DF7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E2C656E"/>
    <w:multiLevelType w:val="hybridMultilevel"/>
    <w:tmpl w:val="DE46E7E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2707440"/>
    <w:multiLevelType w:val="hybridMultilevel"/>
    <w:tmpl w:val="337ED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40F3076"/>
    <w:multiLevelType w:val="hybridMultilevel"/>
    <w:tmpl w:val="ADB46CF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4CE5D24"/>
    <w:multiLevelType w:val="hybridMultilevel"/>
    <w:tmpl w:val="2DCEC1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030904"/>
    <w:multiLevelType w:val="hybridMultilevel"/>
    <w:tmpl w:val="2BE6991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D8948A0"/>
    <w:multiLevelType w:val="hybridMultilevel"/>
    <w:tmpl w:val="D4BA6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7171D4"/>
    <w:multiLevelType w:val="hybridMultilevel"/>
    <w:tmpl w:val="4F827C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706805"/>
    <w:multiLevelType w:val="hybridMultilevel"/>
    <w:tmpl w:val="A63E1E5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B243FF"/>
    <w:multiLevelType w:val="hybridMultilevel"/>
    <w:tmpl w:val="AA1A2E4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2A33CF"/>
    <w:multiLevelType w:val="hybridMultilevel"/>
    <w:tmpl w:val="9C46CA6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A6448C"/>
    <w:multiLevelType w:val="hybridMultilevel"/>
    <w:tmpl w:val="FB6C0DE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36EB2698"/>
    <w:multiLevelType w:val="hybridMultilevel"/>
    <w:tmpl w:val="8EF493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A53E45"/>
    <w:multiLevelType w:val="hybridMultilevel"/>
    <w:tmpl w:val="5348640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809B9"/>
    <w:multiLevelType w:val="hybridMultilevel"/>
    <w:tmpl w:val="CFC2CAF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EA0819"/>
    <w:multiLevelType w:val="hybridMultilevel"/>
    <w:tmpl w:val="9166791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310CE3"/>
    <w:multiLevelType w:val="hybridMultilevel"/>
    <w:tmpl w:val="0A92E856"/>
    <w:lvl w:ilvl="0" w:tplc="10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5600BC2"/>
    <w:multiLevelType w:val="hybridMultilevel"/>
    <w:tmpl w:val="7EB2F6D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8271D0"/>
    <w:multiLevelType w:val="hybridMultilevel"/>
    <w:tmpl w:val="D896B45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476B03"/>
    <w:multiLevelType w:val="hybridMultilevel"/>
    <w:tmpl w:val="372040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06473"/>
    <w:multiLevelType w:val="hybridMultilevel"/>
    <w:tmpl w:val="18A8466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9021F6"/>
    <w:multiLevelType w:val="hybridMultilevel"/>
    <w:tmpl w:val="1386428E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3256E4"/>
    <w:multiLevelType w:val="hybridMultilevel"/>
    <w:tmpl w:val="77927DA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683B37"/>
    <w:multiLevelType w:val="hybridMultilevel"/>
    <w:tmpl w:val="F6825E5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082973"/>
    <w:multiLevelType w:val="hybridMultilevel"/>
    <w:tmpl w:val="8E1A1548"/>
    <w:lvl w:ilvl="0" w:tplc="5442C58E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AA6EDE"/>
    <w:multiLevelType w:val="hybridMultilevel"/>
    <w:tmpl w:val="BC440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3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42"/>
  </w:num>
  <w:num w:numId="15">
    <w:abstractNumId w:val="27"/>
  </w:num>
  <w:num w:numId="16">
    <w:abstractNumId w:val="24"/>
  </w:num>
  <w:num w:numId="17">
    <w:abstractNumId w:val="37"/>
  </w:num>
  <w:num w:numId="18">
    <w:abstractNumId w:val="17"/>
  </w:num>
  <w:num w:numId="19">
    <w:abstractNumId w:val="11"/>
  </w:num>
  <w:num w:numId="20">
    <w:abstractNumId w:val="12"/>
  </w:num>
  <w:num w:numId="21">
    <w:abstractNumId w:val="13"/>
  </w:num>
  <w:num w:numId="22">
    <w:abstractNumId w:val="14"/>
  </w:num>
  <w:num w:numId="23">
    <w:abstractNumId w:val="15"/>
  </w:num>
  <w:num w:numId="24">
    <w:abstractNumId w:val="41"/>
  </w:num>
  <w:num w:numId="25">
    <w:abstractNumId w:val="44"/>
  </w:num>
  <w:num w:numId="26">
    <w:abstractNumId w:val="32"/>
  </w:num>
  <w:num w:numId="27">
    <w:abstractNumId w:val="39"/>
  </w:num>
  <w:num w:numId="28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9">
    <w:abstractNumId w:val="35"/>
  </w:num>
  <w:num w:numId="30">
    <w:abstractNumId w:val="40"/>
  </w:num>
  <w:num w:numId="31">
    <w:abstractNumId w:val="29"/>
  </w:num>
  <w:num w:numId="32">
    <w:abstractNumId w:val="23"/>
  </w:num>
  <w:num w:numId="33">
    <w:abstractNumId w:val="21"/>
  </w:num>
  <w:num w:numId="34">
    <w:abstractNumId w:val="36"/>
  </w:num>
  <w:num w:numId="35">
    <w:abstractNumId w:val="20"/>
  </w:num>
  <w:num w:numId="36">
    <w:abstractNumId w:val="16"/>
  </w:num>
  <w:num w:numId="37">
    <w:abstractNumId w:val="28"/>
  </w:num>
  <w:num w:numId="3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30"/>
  </w:num>
  <w:num w:numId="41">
    <w:abstractNumId w:val="26"/>
  </w:num>
  <w:num w:numId="42">
    <w:abstractNumId w:val="31"/>
  </w:num>
  <w:num w:numId="43">
    <w:abstractNumId w:val="25"/>
  </w:num>
  <w:num w:numId="44">
    <w:abstractNumId w:val="43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mirrorMargin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0CE"/>
    <w:rsid w:val="000003BD"/>
    <w:rsid w:val="00005A2D"/>
    <w:rsid w:val="000104B4"/>
    <w:rsid w:val="0001056F"/>
    <w:rsid w:val="00014C46"/>
    <w:rsid w:val="00015424"/>
    <w:rsid w:val="00015489"/>
    <w:rsid w:val="00023840"/>
    <w:rsid w:val="00023CF8"/>
    <w:rsid w:val="0003043C"/>
    <w:rsid w:val="00030F79"/>
    <w:rsid w:val="000311AD"/>
    <w:rsid w:val="00033345"/>
    <w:rsid w:val="00035D0B"/>
    <w:rsid w:val="000427AA"/>
    <w:rsid w:val="00047CC0"/>
    <w:rsid w:val="00050059"/>
    <w:rsid w:val="000504AC"/>
    <w:rsid w:val="00055A35"/>
    <w:rsid w:val="00055AF3"/>
    <w:rsid w:val="00057E3D"/>
    <w:rsid w:val="00066B78"/>
    <w:rsid w:val="00067FE2"/>
    <w:rsid w:val="00070ED9"/>
    <w:rsid w:val="00077D04"/>
    <w:rsid w:val="00085091"/>
    <w:rsid w:val="00085AF5"/>
    <w:rsid w:val="00085DAF"/>
    <w:rsid w:val="000870BD"/>
    <w:rsid w:val="0009025B"/>
    <w:rsid w:val="00090FBC"/>
    <w:rsid w:val="00092CFF"/>
    <w:rsid w:val="0009305E"/>
    <w:rsid w:val="00093492"/>
    <w:rsid w:val="000947A9"/>
    <w:rsid w:val="000A0515"/>
    <w:rsid w:val="000A0D67"/>
    <w:rsid w:val="000A37AC"/>
    <w:rsid w:val="000A38C3"/>
    <w:rsid w:val="000A4AD9"/>
    <w:rsid w:val="000A59EE"/>
    <w:rsid w:val="000A6812"/>
    <w:rsid w:val="000B009A"/>
    <w:rsid w:val="000B1190"/>
    <w:rsid w:val="000B7433"/>
    <w:rsid w:val="000C0388"/>
    <w:rsid w:val="000C18DD"/>
    <w:rsid w:val="000C2AF3"/>
    <w:rsid w:val="000C7517"/>
    <w:rsid w:val="000D154E"/>
    <w:rsid w:val="000D158A"/>
    <w:rsid w:val="000D6FD7"/>
    <w:rsid w:val="000E1833"/>
    <w:rsid w:val="000E3F2B"/>
    <w:rsid w:val="000E5D02"/>
    <w:rsid w:val="000E62B7"/>
    <w:rsid w:val="000F09DC"/>
    <w:rsid w:val="000F0EDA"/>
    <w:rsid w:val="000F11EB"/>
    <w:rsid w:val="000F248C"/>
    <w:rsid w:val="000F3D58"/>
    <w:rsid w:val="000F4BF6"/>
    <w:rsid w:val="000F67B4"/>
    <w:rsid w:val="000F77A0"/>
    <w:rsid w:val="000F7F30"/>
    <w:rsid w:val="00100465"/>
    <w:rsid w:val="0010164C"/>
    <w:rsid w:val="00112180"/>
    <w:rsid w:val="001125EA"/>
    <w:rsid w:val="001152C4"/>
    <w:rsid w:val="0012200F"/>
    <w:rsid w:val="00122760"/>
    <w:rsid w:val="00127416"/>
    <w:rsid w:val="001279DB"/>
    <w:rsid w:val="00127EEA"/>
    <w:rsid w:val="001319EA"/>
    <w:rsid w:val="00132FCD"/>
    <w:rsid w:val="001331DD"/>
    <w:rsid w:val="001369EC"/>
    <w:rsid w:val="00141DDB"/>
    <w:rsid w:val="001422A7"/>
    <w:rsid w:val="00143296"/>
    <w:rsid w:val="00146D2D"/>
    <w:rsid w:val="00151BCE"/>
    <w:rsid w:val="00151D3B"/>
    <w:rsid w:val="0015365F"/>
    <w:rsid w:val="00153D94"/>
    <w:rsid w:val="001541FB"/>
    <w:rsid w:val="00154A42"/>
    <w:rsid w:val="001552DF"/>
    <w:rsid w:val="00156120"/>
    <w:rsid w:val="00156198"/>
    <w:rsid w:val="00157CEE"/>
    <w:rsid w:val="00162989"/>
    <w:rsid w:val="001652D1"/>
    <w:rsid w:val="00167C75"/>
    <w:rsid w:val="00167F60"/>
    <w:rsid w:val="001705DA"/>
    <w:rsid w:val="00174CB7"/>
    <w:rsid w:val="001774FF"/>
    <w:rsid w:val="00183730"/>
    <w:rsid w:val="001846E4"/>
    <w:rsid w:val="001853C7"/>
    <w:rsid w:val="00187E0E"/>
    <w:rsid w:val="001917F8"/>
    <w:rsid w:val="00192E60"/>
    <w:rsid w:val="001951CA"/>
    <w:rsid w:val="00195580"/>
    <w:rsid w:val="00196189"/>
    <w:rsid w:val="001966F3"/>
    <w:rsid w:val="001974B2"/>
    <w:rsid w:val="001A1133"/>
    <w:rsid w:val="001A27EA"/>
    <w:rsid w:val="001A294E"/>
    <w:rsid w:val="001A4F38"/>
    <w:rsid w:val="001B03EC"/>
    <w:rsid w:val="001B0BCA"/>
    <w:rsid w:val="001B33F5"/>
    <w:rsid w:val="001B3506"/>
    <w:rsid w:val="001B56C0"/>
    <w:rsid w:val="001C0450"/>
    <w:rsid w:val="001C133A"/>
    <w:rsid w:val="001C35B6"/>
    <w:rsid w:val="001C363D"/>
    <w:rsid w:val="001C441F"/>
    <w:rsid w:val="001C5EA6"/>
    <w:rsid w:val="001C6592"/>
    <w:rsid w:val="001D09C0"/>
    <w:rsid w:val="001D0A2D"/>
    <w:rsid w:val="001D24DB"/>
    <w:rsid w:val="001D502F"/>
    <w:rsid w:val="001E0B91"/>
    <w:rsid w:val="001E2D38"/>
    <w:rsid w:val="001E2D7C"/>
    <w:rsid w:val="001E528D"/>
    <w:rsid w:val="001E614C"/>
    <w:rsid w:val="001F6E27"/>
    <w:rsid w:val="0020072A"/>
    <w:rsid w:val="0020253C"/>
    <w:rsid w:val="002030F3"/>
    <w:rsid w:val="00203586"/>
    <w:rsid w:val="00211724"/>
    <w:rsid w:val="002143D0"/>
    <w:rsid w:val="002147A3"/>
    <w:rsid w:val="00214C95"/>
    <w:rsid w:val="00216F20"/>
    <w:rsid w:val="00223744"/>
    <w:rsid w:val="00226908"/>
    <w:rsid w:val="002331B9"/>
    <w:rsid w:val="00233B77"/>
    <w:rsid w:val="0023500C"/>
    <w:rsid w:val="00235700"/>
    <w:rsid w:val="00243744"/>
    <w:rsid w:val="00243FE1"/>
    <w:rsid w:val="00244145"/>
    <w:rsid w:val="00244878"/>
    <w:rsid w:val="002468E5"/>
    <w:rsid w:val="002501A0"/>
    <w:rsid w:val="00252313"/>
    <w:rsid w:val="00252D4C"/>
    <w:rsid w:val="002550D7"/>
    <w:rsid w:val="00260A79"/>
    <w:rsid w:val="00261392"/>
    <w:rsid w:val="0026281A"/>
    <w:rsid w:val="00263077"/>
    <w:rsid w:val="0027086B"/>
    <w:rsid w:val="00271587"/>
    <w:rsid w:val="00271A26"/>
    <w:rsid w:val="002720C0"/>
    <w:rsid w:val="00275541"/>
    <w:rsid w:val="002777E1"/>
    <w:rsid w:val="00280BCD"/>
    <w:rsid w:val="002836B1"/>
    <w:rsid w:val="00283871"/>
    <w:rsid w:val="00284E60"/>
    <w:rsid w:val="0028507A"/>
    <w:rsid w:val="00285291"/>
    <w:rsid w:val="002858D3"/>
    <w:rsid w:val="002867E5"/>
    <w:rsid w:val="00290707"/>
    <w:rsid w:val="00291119"/>
    <w:rsid w:val="00291125"/>
    <w:rsid w:val="00291313"/>
    <w:rsid w:val="0029372A"/>
    <w:rsid w:val="002A00E8"/>
    <w:rsid w:val="002A35E3"/>
    <w:rsid w:val="002A3EFD"/>
    <w:rsid w:val="002A402B"/>
    <w:rsid w:val="002A5F95"/>
    <w:rsid w:val="002A6A99"/>
    <w:rsid w:val="002A7533"/>
    <w:rsid w:val="002B1351"/>
    <w:rsid w:val="002B1C52"/>
    <w:rsid w:val="002B33C0"/>
    <w:rsid w:val="002B3C8C"/>
    <w:rsid w:val="002B43C0"/>
    <w:rsid w:val="002B7A20"/>
    <w:rsid w:val="002C65E3"/>
    <w:rsid w:val="002C6FA6"/>
    <w:rsid w:val="002C7A2C"/>
    <w:rsid w:val="002D18AF"/>
    <w:rsid w:val="002D63F3"/>
    <w:rsid w:val="002E26E3"/>
    <w:rsid w:val="002E3A6C"/>
    <w:rsid w:val="002E65D2"/>
    <w:rsid w:val="002F0BD3"/>
    <w:rsid w:val="002F28DE"/>
    <w:rsid w:val="002F5241"/>
    <w:rsid w:val="002F649C"/>
    <w:rsid w:val="002F6777"/>
    <w:rsid w:val="00301424"/>
    <w:rsid w:val="003050A5"/>
    <w:rsid w:val="0030602A"/>
    <w:rsid w:val="003125D9"/>
    <w:rsid w:val="00312687"/>
    <w:rsid w:val="0031272F"/>
    <w:rsid w:val="0031728A"/>
    <w:rsid w:val="00326F3E"/>
    <w:rsid w:val="00327506"/>
    <w:rsid w:val="00332113"/>
    <w:rsid w:val="00333CAC"/>
    <w:rsid w:val="00334206"/>
    <w:rsid w:val="003460C5"/>
    <w:rsid w:val="003505EB"/>
    <w:rsid w:val="00350BD6"/>
    <w:rsid w:val="00352664"/>
    <w:rsid w:val="00352978"/>
    <w:rsid w:val="003535AD"/>
    <w:rsid w:val="00353755"/>
    <w:rsid w:val="003543E3"/>
    <w:rsid w:val="00356F4D"/>
    <w:rsid w:val="00357E85"/>
    <w:rsid w:val="00360BDC"/>
    <w:rsid w:val="0036252B"/>
    <w:rsid w:val="00372385"/>
    <w:rsid w:val="00373A73"/>
    <w:rsid w:val="0037628C"/>
    <w:rsid w:val="003812C7"/>
    <w:rsid w:val="00382096"/>
    <w:rsid w:val="0038301D"/>
    <w:rsid w:val="0038355D"/>
    <w:rsid w:val="00383995"/>
    <w:rsid w:val="00385F22"/>
    <w:rsid w:val="0039186C"/>
    <w:rsid w:val="00391B30"/>
    <w:rsid w:val="00392C39"/>
    <w:rsid w:val="00395614"/>
    <w:rsid w:val="003A36DB"/>
    <w:rsid w:val="003A4ACB"/>
    <w:rsid w:val="003A7B67"/>
    <w:rsid w:val="003B13DB"/>
    <w:rsid w:val="003B3FA0"/>
    <w:rsid w:val="003B6768"/>
    <w:rsid w:val="003C0805"/>
    <w:rsid w:val="003C1F25"/>
    <w:rsid w:val="003C5E55"/>
    <w:rsid w:val="003C5ED9"/>
    <w:rsid w:val="003C693F"/>
    <w:rsid w:val="003D71C2"/>
    <w:rsid w:val="003E0000"/>
    <w:rsid w:val="003E5333"/>
    <w:rsid w:val="003E7DB9"/>
    <w:rsid w:val="003F00CD"/>
    <w:rsid w:val="003F22C8"/>
    <w:rsid w:val="003F4563"/>
    <w:rsid w:val="003F466D"/>
    <w:rsid w:val="003F595B"/>
    <w:rsid w:val="00400A4D"/>
    <w:rsid w:val="004011DB"/>
    <w:rsid w:val="004067C7"/>
    <w:rsid w:val="00406EAB"/>
    <w:rsid w:val="00421CE2"/>
    <w:rsid w:val="00421F03"/>
    <w:rsid w:val="004234FF"/>
    <w:rsid w:val="00423DC3"/>
    <w:rsid w:val="0042414C"/>
    <w:rsid w:val="00426975"/>
    <w:rsid w:val="00426DA5"/>
    <w:rsid w:val="004271A7"/>
    <w:rsid w:val="00432F07"/>
    <w:rsid w:val="0043405F"/>
    <w:rsid w:val="00444F4F"/>
    <w:rsid w:val="00445489"/>
    <w:rsid w:val="00445B38"/>
    <w:rsid w:val="00447CDF"/>
    <w:rsid w:val="00461E43"/>
    <w:rsid w:val="00464999"/>
    <w:rsid w:val="004712A4"/>
    <w:rsid w:val="00474160"/>
    <w:rsid w:val="00476C55"/>
    <w:rsid w:val="00480D90"/>
    <w:rsid w:val="004844BB"/>
    <w:rsid w:val="00484729"/>
    <w:rsid w:val="004854BC"/>
    <w:rsid w:val="00486355"/>
    <w:rsid w:val="004872A9"/>
    <w:rsid w:val="00493441"/>
    <w:rsid w:val="004A022E"/>
    <w:rsid w:val="004A1030"/>
    <w:rsid w:val="004A2A05"/>
    <w:rsid w:val="004A2E1E"/>
    <w:rsid w:val="004A4F23"/>
    <w:rsid w:val="004A5DF1"/>
    <w:rsid w:val="004A5E80"/>
    <w:rsid w:val="004B1440"/>
    <w:rsid w:val="004B2233"/>
    <w:rsid w:val="004B4A0B"/>
    <w:rsid w:val="004C2573"/>
    <w:rsid w:val="004C5A69"/>
    <w:rsid w:val="004D2369"/>
    <w:rsid w:val="004D3B30"/>
    <w:rsid w:val="004D4BC9"/>
    <w:rsid w:val="004D52B0"/>
    <w:rsid w:val="004D53AF"/>
    <w:rsid w:val="004D66D2"/>
    <w:rsid w:val="004D6DDE"/>
    <w:rsid w:val="004E07A0"/>
    <w:rsid w:val="004E07B6"/>
    <w:rsid w:val="004E1851"/>
    <w:rsid w:val="004E25E7"/>
    <w:rsid w:val="004E2E8D"/>
    <w:rsid w:val="004F03C1"/>
    <w:rsid w:val="004F1D96"/>
    <w:rsid w:val="004F59C6"/>
    <w:rsid w:val="004F5A59"/>
    <w:rsid w:val="004F670C"/>
    <w:rsid w:val="00504049"/>
    <w:rsid w:val="00504876"/>
    <w:rsid w:val="00505D55"/>
    <w:rsid w:val="0051274F"/>
    <w:rsid w:val="00513444"/>
    <w:rsid w:val="0051559E"/>
    <w:rsid w:val="00517B40"/>
    <w:rsid w:val="005209E6"/>
    <w:rsid w:val="00521B74"/>
    <w:rsid w:val="00525705"/>
    <w:rsid w:val="00532216"/>
    <w:rsid w:val="00532A16"/>
    <w:rsid w:val="0053636B"/>
    <w:rsid w:val="00536D91"/>
    <w:rsid w:val="00542BCC"/>
    <w:rsid w:val="00542FC4"/>
    <w:rsid w:val="00545055"/>
    <w:rsid w:val="00546FF0"/>
    <w:rsid w:val="0055070F"/>
    <w:rsid w:val="00557DFA"/>
    <w:rsid w:val="00557FED"/>
    <w:rsid w:val="00561793"/>
    <w:rsid w:val="005633E5"/>
    <w:rsid w:val="0056477F"/>
    <w:rsid w:val="0056482F"/>
    <w:rsid w:val="00564B0B"/>
    <w:rsid w:val="00566700"/>
    <w:rsid w:val="00570FF1"/>
    <w:rsid w:val="005710C7"/>
    <w:rsid w:val="005752AC"/>
    <w:rsid w:val="0058051C"/>
    <w:rsid w:val="00581F82"/>
    <w:rsid w:val="00583340"/>
    <w:rsid w:val="00584890"/>
    <w:rsid w:val="00585AE8"/>
    <w:rsid w:val="00593139"/>
    <w:rsid w:val="005936E6"/>
    <w:rsid w:val="0059782F"/>
    <w:rsid w:val="005A18F6"/>
    <w:rsid w:val="005A357E"/>
    <w:rsid w:val="005A389C"/>
    <w:rsid w:val="005A7192"/>
    <w:rsid w:val="005B1F20"/>
    <w:rsid w:val="005B3AE8"/>
    <w:rsid w:val="005B4D72"/>
    <w:rsid w:val="005B781A"/>
    <w:rsid w:val="005C3526"/>
    <w:rsid w:val="005C7C7B"/>
    <w:rsid w:val="005D0E09"/>
    <w:rsid w:val="005D196D"/>
    <w:rsid w:val="005D1A4E"/>
    <w:rsid w:val="005D4C9F"/>
    <w:rsid w:val="005E09EC"/>
    <w:rsid w:val="005E2979"/>
    <w:rsid w:val="005E390F"/>
    <w:rsid w:val="005E4C15"/>
    <w:rsid w:val="005E533B"/>
    <w:rsid w:val="005E7F1C"/>
    <w:rsid w:val="005F33FE"/>
    <w:rsid w:val="005F3C62"/>
    <w:rsid w:val="005F6804"/>
    <w:rsid w:val="005F7653"/>
    <w:rsid w:val="005F7950"/>
    <w:rsid w:val="00602867"/>
    <w:rsid w:val="00603A02"/>
    <w:rsid w:val="00603E67"/>
    <w:rsid w:val="006055F8"/>
    <w:rsid w:val="00605BF5"/>
    <w:rsid w:val="00605E96"/>
    <w:rsid w:val="00607B0C"/>
    <w:rsid w:val="0061390B"/>
    <w:rsid w:val="00613E8E"/>
    <w:rsid w:val="00615E7A"/>
    <w:rsid w:val="00620024"/>
    <w:rsid w:val="00620D05"/>
    <w:rsid w:val="0062352F"/>
    <w:rsid w:val="00624B4A"/>
    <w:rsid w:val="006262EE"/>
    <w:rsid w:val="0062786B"/>
    <w:rsid w:val="0062788D"/>
    <w:rsid w:val="0063046A"/>
    <w:rsid w:val="00630C5A"/>
    <w:rsid w:val="00632103"/>
    <w:rsid w:val="006333B6"/>
    <w:rsid w:val="00634206"/>
    <w:rsid w:val="00636D0B"/>
    <w:rsid w:val="00637CEB"/>
    <w:rsid w:val="00640F6A"/>
    <w:rsid w:val="00642AB6"/>
    <w:rsid w:val="00642D19"/>
    <w:rsid w:val="0065019E"/>
    <w:rsid w:val="00652B0B"/>
    <w:rsid w:val="006575A3"/>
    <w:rsid w:val="00660AD8"/>
    <w:rsid w:val="0066190D"/>
    <w:rsid w:val="00673EBC"/>
    <w:rsid w:val="00680824"/>
    <w:rsid w:val="00680F15"/>
    <w:rsid w:val="006877DA"/>
    <w:rsid w:val="00687D8D"/>
    <w:rsid w:val="006909A4"/>
    <w:rsid w:val="00690F48"/>
    <w:rsid w:val="0069630F"/>
    <w:rsid w:val="006A0914"/>
    <w:rsid w:val="006A1014"/>
    <w:rsid w:val="006A4C87"/>
    <w:rsid w:val="006A560B"/>
    <w:rsid w:val="006A68AE"/>
    <w:rsid w:val="006B19CE"/>
    <w:rsid w:val="006B4005"/>
    <w:rsid w:val="006B6304"/>
    <w:rsid w:val="006B6E7C"/>
    <w:rsid w:val="006C2283"/>
    <w:rsid w:val="006C3E25"/>
    <w:rsid w:val="006C4F49"/>
    <w:rsid w:val="006C7275"/>
    <w:rsid w:val="006C7ABC"/>
    <w:rsid w:val="006D208F"/>
    <w:rsid w:val="006D3C72"/>
    <w:rsid w:val="006D5C7C"/>
    <w:rsid w:val="006D6670"/>
    <w:rsid w:val="006E0310"/>
    <w:rsid w:val="006E0AED"/>
    <w:rsid w:val="006E16BC"/>
    <w:rsid w:val="006E26BE"/>
    <w:rsid w:val="006E5D06"/>
    <w:rsid w:val="006E69BA"/>
    <w:rsid w:val="006E7868"/>
    <w:rsid w:val="006E7930"/>
    <w:rsid w:val="006F5D71"/>
    <w:rsid w:val="006F6438"/>
    <w:rsid w:val="00700A9D"/>
    <w:rsid w:val="007028E8"/>
    <w:rsid w:val="007037C6"/>
    <w:rsid w:val="0071338E"/>
    <w:rsid w:val="00713E8F"/>
    <w:rsid w:val="00715188"/>
    <w:rsid w:val="00717B7A"/>
    <w:rsid w:val="0072018E"/>
    <w:rsid w:val="00724945"/>
    <w:rsid w:val="00725D54"/>
    <w:rsid w:val="00727D00"/>
    <w:rsid w:val="00730933"/>
    <w:rsid w:val="00731AAA"/>
    <w:rsid w:val="00732385"/>
    <w:rsid w:val="0073390A"/>
    <w:rsid w:val="00736549"/>
    <w:rsid w:val="0074149A"/>
    <w:rsid w:val="00743AB8"/>
    <w:rsid w:val="00746218"/>
    <w:rsid w:val="0075080B"/>
    <w:rsid w:val="00750C34"/>
    <w:rsid w:val="00752EB9"/>
    <w:rsid w:val="007574D5"/>
    <w:rsid w:val="00763591"/>
    <w:rsid w:val="00763C88"/>
    <w:rsid w:val="0076458B"/>
    <w:rsid w:val="00774DEF"/>
    <w:rsid w:val="007774E2"/>
    <w:rsid w:val="007843D2"/>
    <w:rsid w:val="00786464"/>
    <w:rsid w:val="00786A74"/>
    <w:rsid w:val="00787183"/>
    <w:rsid w:val="00791699"/>
    <w:rsid w:val="007A02B5"/>
    <w:rsid w:val="007A2FC2"/>
    <w:rsid w:val="007A607F"/>
    <w:rsid w:val="007A6BD5"/>
    <w:rsid w:val="007B24A6"/>
    <w:rsid w:val="007B2A89"/>
    <w:rsid w:val="007B3A24"/>
    <w:rsid w:val="007B76B2"/>
    <w:rsid w:val="007C0AD0"/>
    <w:rsid w:val="007C21BA"/>
    <w:rsid w:val="007C2B3E"/>
    <w:rsid w:val="007C42C4"/>
    <w:rsid w:val="007C6424"/>
    <w:rsid w:val="007C680D"/>
    <w:rsid w:val="007D0304"/>
    <w:rsid w:val="007D08C0"/>
    <w:rsid w:val="007D153E"/>
    <w:rsid w:val="007D18BB"/>
    <w:rsid w:val="007D1E03"/>
    <w:rsid w:val="007D615C"/>
    <w:rsid w:val="007D6879"/>
    <w:rsid w:val="007D6953"/>
    <w:rsid w:val="007E167B"/>
    <w:rsid w:val="007E407D"/>
    <w:rsid w:val="007E4F7C"/>
    <w:rsid w:val="007F126C"/>
    <w:rsid w:val="007F2896"/>
    <w:rsid w:val="007F3B9B"/>
    <w:rsid w:val="007F4815"/>
    <w:rsid w:val="007F559A"/>
    <w:rsid w:val="007F5CA2"/>
    <w:rsid w:val="007F7D87"/>
    <w:rsid w:val="007F7F50"/>
    <w:rsid w:val="007F7FCC"/>
    <w:rsid w:val="0080186C"/>
    <w:rsid w:val="0080633F"/>
    <w:rsid w:val="008066D0"/>
    <w:rsid w:val="00806E26"/>
    <w:rsid w:val="00807450"/>
    <w:rsid w:val="00811C44"/>
    <w:rsid w:val="00814417"/>
    <w:rsid w:val="00814FD8"/>
    <w:rsid w:val="008154AB"/>
    <w:rsid w:val="00820E8D"/>
    <w:rsid w:val="008257BE"/>
    <w:rsid w:val="00832683"/>
    <w:rsid w:val="00833D5B"/>
    <w:rsid w:val="00834B7B"/>
    <w:rsid w:val="008365B7"/>
    <w:rsid w:val="0084185D"/>
    <w:rsid w:val="00847B68"/>
    <w:rsid w:val="00847CD7"/>
    <w:rsid w:val="008500BF"/>
    <w:rsid w:val="008553F6"/>
    <w:rsid w:val="0085697E"/>
    <w:rsid w:val="0086368E"/>
    <w:rsid w:val="0086662F"/>
    <w:rsid w:val="00872B46"/>
    <w:rsid w:val="00873716"/>
    <w:rsid w:val="008745FF"/>
    <w:rsid w:val="00874A52"/>
    <w:rsid w:val="00875366"/>
    <w:rsid w:val="00876ADD"/>
    <w:rsid w:val="008806DF"/>
    <w:rsid w:val="00882F3F"/>
    <w:rsid w:val="00883D89"/>
    <w:rsid w:val="00884BAE"/>
    <w:rsid w:val="00885826"/>
    <w:rsid w:val="00885DB7"/>
    <w:rsid w:val="0088720D"/>
    <w:rsid w:val="008876E6"/>
    <w:rsid w:val="008929E4"/>
    <w:rsid w:val="00894EF0"/>
    <w:rsid w:val="008A1CD6"/>
    <w:rsid w:val="008A236A"/>
    <w:rsid w:val="008A3A68"/>
    <w:rsid w:val="008A55AC"/>
    <w:rsid w:val="008B106C"/>
    <w:rsid w:val="008B2036"/>
    <w:rsid w:val="008B2853"/>
    <w:rsid w:val="008B2DF7"/>
    <w:rsid w:val="008B43DB"/>
    <w:rsid w:val="008B52CB"/>
    <w:rsid w:val="008B53CA"/>
    <w:rsid w:val="008B5515"/>
    <w:rsid w:val="008C23CB"/>
    <w:rsid w:val="008C2DFF"/>
    <w:rsid w:val="008C5F88"/>
    <w:rsid w:val="008C6A9D"/>
    <w:rsid w:val="008C701C"/>
    <w:rsid w:val="008C7614"/>
    <w:rsid w:val="008D58BD"/>
    <w:rsid w:val="008D5C74"/>
    <w:rsid w:val="008E1577"/>
    <w:rsid w:val="008E3389"/>
    <w:rsid w:val="008E5EA6"/>
    <w:rsid w:val="008E605F"/>
    <w:rsid w:val="008F188A"/>
    <w:rsid w:val="008F22E3"/>
    <w:rsid w:val="008F6BBA"/>
    <w:rsid w:val="00900032"/>
    <w:rsid w:val="00900889"/>
    <w:rsid w:val="00900FC9"/>
    <w:rsid w:val="00902C6D"/>
    <w:rsid w:val="009036CF"/>
    <w:rsid w:val="009039A1"/>
    <w:rsid w:val="00905D33"/>
    <w:rsid w:val="00911B34"/>
    <w:rsid w:val="0091265F"/>
    <w:rsid w:val="009129B7"/>
    <w:rsid w:val="00913B0B"/>
    <w:rsid w:val="00914F5F"/>
    <w:rsid w:val="009164B7"/>
    <w:rsid w:val="00917DAE"/>
    <w:rsid w:val="00920519"/>
    <w:rsid w:val="00921251"/>
    <w:rsid w:val="00923F71"/>
    <w:rsid w:val="009242A8"/>
    <w:rsid w:val="00925A4C"/>
    <w:rsid w:val="00927087"/>
    <w:rsid w:val="00927F32"/>
    <w:rsid w:val="009305F7"/>
    <w:rsid w:val="00931C22"/>
    <w:rsid w:val="00940C4B"/>
    <w:rsid w:val="009412CD"/>
    <w:rsid w:val="009443D9"/>
    <w:rsid w:val="009467D8"/>
    <w:rsid w:val="0094728D"/>
    <w:rsid w:val="0095064F"/>
    <w:rsid w:val="00950CEF"/>
    <w:rsid w:val="00953D99"/>
    <w:rsid w:val="009572D6"/>
    <w:rsid w:val="009573F2"/>
    <w:rsid w:val="00957963"/>
    <w:rsid w:val="00961B69"/>
    <w:rsid w:val="009647F0"/>
    <w:rsid w:val="009765DC"/>
    <w:rsid w:val="00980567"/>
    <w:rsid w:val="009809A4"/>
    <w:rsid w:val="00985BA2"/>
    <w:rsid w:val="00992196"/>
    <w:rsid w:val="009961C4"/>
    <w:rsid w:val="00996977"/>
    <w:rsid w:val="009A0656"/>
    <w:rsid w:val="009A2767"/>
    <w:rsid w:val="009A340B"/>
    <w:rsid w:val="009A3815"/>
    <w:rsid w:val="009B085A"/>
    <w:rsid w:val="009B1664"/>
    <w:rsid w:val="009B1ACF"/>
    <w:rsid w:val="009B1F47"/>
    <w:rsid w:val="009B4520"/>
    <w:rsid w:val="009B4EB1"/>
    <w:rsid w:val="009B5112"/>
    <w:rsid w:val="009B6C87"/>
    <w:rsid w:val="009B6D8A"/>
    <w:rsid w:val="009B7337"/>
    <w:rsid w:val="009C3B66"/>
    <w:rsid w:val="009C4894"/>
    <w:rsid w:val="009C56B7"/>
    <w:rsid w:val="009C5BAA"/>
    <w:rsid w:val="009C67DF"/>
    <w:rsid w:val="009C7F98"/>
    <w:rsid w:val="009D0D0F"/>
    <w:rsid w:val="009D4A0D"/>
    <w:rsid w:val="009D4B51"/>
    <w:rsid w:val="009D7E3B"/>
    <w:rsid w:val="009E0A47"/>
    <w:rsid w:val="009E1F5A"/>
    <w:rsid w:val="009E2E0C"/>
    <w:rsid w:val="009E353B"/>
    <w:rsid w:val="009E4CBF"/>
    <w:rsid w:val="009E5FF1"/>
    <w:rsid w:val="009F0628"/>
    <w:rsid w:val="009F1DB3"/>
    <w:rsid w:val="009F40A5"/>
    <w:rsid w:val="009F476E"/>
    <w:rsid w:val="009F5980"/>
    <w:rsid w:val="009F66BE"/>
    <w:rsid w:val="00A00310"/>
    <w:rsid w:val="00A008BF"/>
    <w:rsid w:val="00A017D3"/>
    <w:rsid w:val="00A02C77"/>
    <w:rsid w:val="00A039F8"/>
    <w:rsid w:val="00A0503D"/>
    <w:rsid w:val="00A107C7"/>
    <w:rsid w:val="00A130A1"/>
    <w:rsid w:val="00A143B9"/>
    <w:rsid w:val="00A17371"/>
    <w:rsid w:val="00A17B83"/>
    <w:rsid w:val="00A17C71"/>
    <w:rsid w:val="00A22FA6"/>
    <w:rsid w:val="00A23416"/>
    <w:rsid w:val="00A237AD"/>
    <w:rsid w:val="00A248FB"/>
    <w:rsid w:val="00A363ED"/>
    <w:rsid w:val="00A40FF9"/>
    <w:rsid w:val="00A45982"/>
    <w:rsid w:val="00A47940"/>
    <w:rsid w:val="00A52FE2"/>
    <w:rsid w:val="00A54C46"/>
    <w:rsid w:val="00A54D5E"/>
    <w:rsid w:val="00A56AB0"/>
    <w:rsid w:val="00A56FDB"/>
    <w:rsid w:val="00A626D6"/>
    <w:rsid w:val="00A62983"/>
    <w:rsid w:val="00A63245"/>
    <w:rsid w:val="00A6357C"/>
    <w:rsid w:val="00A65B65"/>
    <w:rsid w:val="00A672F6"/>
    <w:rsid w:val="00A7006B"/>
    <w:rsid w:val="00A708D1"/>
    <w:rsid w:val="00A71E76"/>
    <w:rsid w:val="00A74245"/>
    <w:rsid w:val="00A7677F"/>
    <w:rsid w:val="00A776E3"/>
    <w:rsid w:val="00A81DAA"/>
    <w:rsid w:val="00A82F5A"/>
    <w:rsid w:val="00A855FA"/>
    <w:rsid w:val="00A87463"/>
    <w:rsid w:val="00A92D39"/>
    <w:rsid w:val="00A9308C"/>
    <w:rsid w:val="00A96A34"/>
    <w:rsid w:val="00A96E07"/>
    <w:rsid w:val="00A97CEE"/>
    <w:rsid w:val="00AA2ED1"/>
    <w:rsid w:val="00AA3658"/>
    <w:rsid w:val="00AA613D"/>
    <w:rsid w:val="00AA6395"/>
    <w:rsid w:val="00AB1E27"/>
    <w:rsid w:val="00AB419D"/>
    <w:rsid w:val="00AB453B"/>
    <w:rsid w:val="00AB5D85"/>
    <w:rsid w:val="00AB5E1E"/>
    <w:rsid w:val="00AB662A"/>
    <w:rsid w:val="00AB77EB"/>
    <w:rsid w:val="00AC2D19"/>
    <w:rsid w:val="00AC4580"/>
    <w:rsid w:val="00AC4A7A"/>
    <w:rsid w:val="00AC555C"/>
    <w:rsid w:val="00AC77A9"/>
    <w:rsid w:val="00AD081D"/>
    <w:rsid w:val="00AD2DE4"/>
    <w:rsid w:val="00AD4E00"/>
    <w:rsid w:val="00AE1E0E"/>
    <w:rsid w:val="00AE5DE2"/>
    <w:rsid w:val="00AE6D05"/>
    <w:rsid w:val="00AF08E1"/>
    <w:rsid w:val="00AF495D"/>
    <w:rsid w:val="00AF5951"/>
    <w:rsid w:val="00AF7202"/>
    <w:rsid w:val="00AF795A"/>
    <w:rsid w:val="00B0304D"/>
    <w:rsid w:val="00B06DAE"/>
    <w:rsid w:val="00B108AD"/>
    <w:rsid w:val="00B12551"/>
    <w:rsid w:val="00B12F5A"/>
    <w:rsid w:val="00B13414"/>
    <w:rsid w:val="00B14AD5"/>
    <w:rsid w:val="00B1709C"/>
    <w:rsid w:val="00B20ED2"/>
    <w:rsid w:val="00B246F7"/>
    <w:rsid w:val="00B24EAB"/>
    <w:rsid w:val="00B25927"/>
    <w:rsid w:val="00B279DF"/>
    <w:rsid w:val="00B303F0"/>
    <w:rsid w:val="00B35434"/>
    <w:rsid w:val="00B3555A"/>
    <w:rsid w:val="00B40D79"/>
    <w:rsid w:val="00B40E6A"/>
    <w:rsid w:val="00B40E80"/>
    <w:rsid w:val="00B4154C"/>
    <w:rsid w:val="00B439BC"/>
    <w:rsid w:val="00B4483E"/>
    <w:rsid w:val="00B44852"/>
    <w:rsid w:val="00B44BE9"/>
    <w:rsid w:val="00B451D4"/>
    <w:rsid w:val="00B46889"/>
    <w:rsid w:val="00B46F78"/>
    <w:rsid w:val="00B520F6"/>
    <w:rsid w:val="00B52C87"/>
    <w:rsid w:val="00B569DB"/>
    <w:rsid w:val="00B60F17"/>
    <w:rsid w:val="00B60F26"/>
    <w:rsid w:val="00B63E94"/>
    <w:rsid w:val="00B646BB"/>
    <w:rsid w:val="00B646EE"/>
    <w:rsid w:val="00B6707F"/>
    <w:rsid w:val="00B70335"/>
    <w:rsid w:val="00B735A3"/>
    <w:rsid w:val="00B744E1"/>
    <w:rsid w:val="00B80D5C"/>
    <w:rsid w:val="00B818A0"/>
    <w:rsid w:val="00B825B0"/>
    <w:rsid w:val="00B83043"/>
    <w:rsid w:val="00B836A7"/>
    <w:rsid w:val="00B8482B"/>
    <w:rsid w:val="00B85EB9"/>
    <w:rsid w:val="00B861A2"/>
    <w:rsid w:val="00B86BA6"/>
    <w:rsid w:val="00B86D5A"/>
    <w:rsid w:val="00B931C6"/>
    <w:rsid w:val="00B9596A"/>
    <w:rsid w:val="00BA08D2"/>
    <w:rsid w:val="00BA1527"/>
    <w:rsid w:val="00BA2C64"/>
    <w:rsid w:val="00BB0374"/>
    <w:rsid w:val="00BB2CB4"/>
    <w:rsid w:val="00BB3D0F"/>
    <w:rsid w:val="00BB40EE"/>
    <w:rsid w:val="00BB5E0F"/>
    <w:rsid w:val="00BB6D25"/>
    <w:rsid w:val="00BC04F3"/>
    <w:rsid w:val="00BC386D"/>
    <w:rsid w:val="00BC3EAB"/>
    <w:rsid w:val="00BC5FC6"/>
    <w:rsid w:val="00BD050A"/>
    <w:rsid w:val="00BD33FC"/>
    <w:rsid w:val="00BD3462"/>
    <w:rsid w:val="00BD3982"/>
    <w:rsid w:val="00BD7065"/>
    <w:rsid w:val="00BD723B"/>
    <w:rsid w:val="00BE5BE1"/>
    <w:rsid w:val="00BF1806"/>
    <w:rsid w:val="00BF30C9"/>
    <w:rsid w:val="00BF330E"/>
    <w:rsid w:val="00BF4026"/>
    <w:rsid w:val="00BF48AB"/>
    <w:rsid w:val="00BF6064"/>
    <w:rsid w:val="00BF7AC6"/>
    <w:rsid w:val="00BF7AFF"/>
    <w:rsid w:val="00C00169"/>
    <w:rsid w:val="00C01BE4"/>
    <w:rsid w:val="00C02011"/>
    <w:rsid w:val="00C04531"/>
    <w:rsid w:val="00C04C90"/>
    <w:rsid w:val="00C05224"/>
    <w:rsid w:val="00C059F4"/>
    <w:rsid w:val="00C07701"/>
    <w:rsid w:val="00C07A65"/>
    <w:rsid w:val="00C1099D"/>
    <w:rsid w:val="00C11A02"/>
    <w:rsid w:val="00C12850"/>
    <w:rsid w:val="00C156D1"/>
    <w:rsid w:val="00C20322"/>
    <w:rsid w:val="00C20D00"/>
    <w:rsid w:val="00C25282"/>
    <w:rsid w:val="00C25358"/>
    <w:rsid w:val="00C26F62"/>
    <w:rsid w:val="00C31F8D"/>
    <w:rsid w:val="00C32E06"/>
    <w:rsid w:val="00C3465F"/>
    <w:rsid w:val="00C414E9"/>
    <w:rsid w:val="00C42309"/>
    <w:rsid w:val="00C42977"/>
    <w:rsid w:val="00C445A8"/>
    <w:rsid w:val="00C44C8E"/>
    <w:rsid w:val="00C4598E"/>
    <w:rsid w:val="00C459B3"/>
    <w:rsid w:val="00C45F19"/>
    <w:rsid w:val="00C45F2B"/>
    <w:rsid w:val="00C45F57"/>
    <w:rsid w:val="00C46CFB"/>
    <w:rsid w:val="00C51A40"/>
    <w:rsid w:val="00C54C1E"/>
    <w:rsid w:val="00C55C73"/>
    <w:rsid w:val="00C578B5"/>
    <w:rsid w:val="00C57A81"/>
    <w:rsid w:val="00C61512"/>
    <w:rsid w:val="00C6156C"/>
    <w:rsid w:val="00C70980"/>
    <w:rsid w:val="00C71956"/>
    <w:rsid w:val="00C71A76"/>
    <w:rsid w:val="00C72271"/>
    <w:rsid w:val="00C834F0"/>
    <w:rsid w:val="00C839B3"/>
    <w:rsid w:val="00C84DD9"/>
    <w:rsid w:val="00C90458"/>
    <w:rsid w:val="00C9153E"/>
    <w:rsid w:val="00C91D6A"/>
    <w:rsid w:val="00C92484"/>
    <w:rsid w:val="00C93F9A"/>
    <w:rsid w:val="00C95943"/>
    <w:rsid w:val="00C95A8A"/>
    <w:rsid w:val="00C965A4"/>
    <w:rsid w:val="00C96827"/>
    <w:rsid w:val="00C97A36"/>
    <w:rsid w:val="00CA0E6D"/>
    <w:rsid w:val="00CA49E5"/>
    <w:rsid w:val="00CA7B70"/>
    <w:rsid w:val="00CB22FB"/>
    <w:rsid w:val="00CB25A3"/>
    <w:rsid w:val="00CB29B0"/>
    <w:rsid w:val="00CB3D46"/>
    <w:rsid w:val="00CB5EC0"/>
    <w:rsid w:val="00CB5ECE"/>
    <w:rsid w:val="00CC1210"/>
    <w:rsid w:val="00CC2FDA"/>
    <w:rsid w:val="00CC69E2"/>
    <w:rsid w:val="00CC6F88"/>
    <w:rsid w:val="00CC781E"/>
    <w:rsid w:val="00CD12B0"/>
    <w:rsid w:val="00CD5D77"/>
    <w:rsid w:val="00CD79B0"/>
    <w:rsid w:val="00CE28AB"/>
    <w:rsid w:val="00CE3FB3"/>
    <w:rsid w:val="00CE5751"/>
    <w:rsid w:val="00CE7884"/>
    <w:rsid w:val="00CE7A36"/>
    <w:rsid w:val="00CF002C"/>
    <w:rsid w:val="00CF27FE"/>
    <w:rsid w:val="00CF2970"/>
    <w:rsid w:val="00CF71D0"/>
    <w:rsid w:val="00D00913"/>
    <w:rsid w:val="00D01D11"/>
    <w:rsid w:val="00D067F6"/>
    <w:rsid w:val="00D0791E"/>
    <w:rsid w:val="00D12084"/>
    <w:rsid w:val="00D12135"/>
    <w:rsid w:val="00D13E5A"/>
    <w:rsid w:val="00D14273"/>
    <w:rsid w:val="00D14A1C"/>
    <w:rsid w:val="00D160CE"/>
    <w:rsid w:val="00D17120"/>
    <w:rsid w:val="00D171B5"/>
    <w:rsid w:val="00D22886"/>
    <w:rsid w:val="00D2355E"/>
    <w:rsid w:val="00D23D63"/>
    <w:rsid w:val="00D34E79"/>
    <w:rsid w:val="00D36491"/>
    <w:rsid w:val="00D3674F"/>
    <w:rsid w:val="00D36D35"/>
    <w:rsid w:val="00D36DFF"/>
    <w:rsid w:val="00D4102F"/>
    <w:rsid w:val="00D43DBF"/>
    <w:rsid w:val="00D45F7B"/>
    <w:rsid w:val="00D575BE"/>
    <w:rsid w:val="00D622E8"/>
    <w:rsid w:val="00D646A8"/>
    <w:rsid w:val="00D65E8C"/>
    <w:rsid w:val="00D674AA"/>
    <w:rsid w:val="00D70AC1"/>
    <w:rsid w:val="00D72B24"/>
    <w:rsid w:val="00D739EE"/>
    <w:rsid w:val="00D74590"/>
    <w:rsid w:val="00D75B86"/>
    <w:rsid w:val="00D76A54"/>
    <w:rsid w:val="00D77E80"/>
    <w:rsid w:val="00D800BC"/>
    <w:rsid w:val="00D826AA"/>
    <w:rsid w:val="00D84AAE"/>
    <w:rsid w:val="00D853E9"/>
    <w:rsid w:val="00D86844"/>
    <w:rsid w:val="00D90995"/>
    <w:rsid w:val="00D91A30"/>
    <w:rsid w:val="00D92136"/>
    <w:rsid w:val="00D929E7"/>
    <w:rsid w:val="00D94562"/>
    <w:rsid w:val="00D950B1"/>
    <w:rsid w:val="00D974F1"/>
    <w:rsid w:val="00DA0B5E"/>
    <w:rsid w:val="00DA5FDD"/>
    <w:rsid w:val="00DA6C7D"/>
    <w:rsid w:val="00DA6D06"/>
    <w:rsid w:val="00DB078C"/>
    <w:rsid w:val="00DB27D2"/>
    <w:rsid w:val="00DB7108"/>
    <w:rsid w:val="00DC0076"/>
    <w:rsid w:val="00DC070F"/>
    <w:rsid w:val="00DC1270"/>
    <w:rsid w:val="00DC1FF5"/>
    <w:rsid w:val="00DC2DB2"/>
    <w:rsid w:val="00DC583D"/>
    <w:rsid w:val="00DD300E"/>
    <w:rsid w:val="00DD4895"/>
    <w:rsid w:val="00DD4B13"/>
    <w:rsid w:val="00DD4C67"/>
    <w:rsid w:val="00DD5606"/>
    <w:rsid w:val="00DE51EC"/>
    <w:rsid w:val="00DF0583"/>
    <w:rsid w:val="00DF60CE"/>
    <w:rsid w:val="00E030FC"/>
    <w:rsid w:val="00E041D7"/>
    <w:rsid w:val="00E14575"/>
    <w:rsid w:val="00E15347"/>
    <w:rsid w:val="00E247B6"/>
    <w:rsid w:val="00E24C3B"/>
    <w:rsid w:val="00E2527F"/>
    <w:rsid w:val="00E27759"/>
    <w:rsid w:val="00E303E8"/>
    <w:rsid w:val="00E31B4B"/>
    <w:rsid w:val="00E31B5C"/>
    <w:rsid w:val="00E338ED"/>
    <w:rsid w:val="00E33A34"/>
    <w:rsid w:val="00E361D8"/>
    <w:rsid w:val="00E379D8"/>
    <w:rsid w:val="00E42FA6"/>
    <w:rsid w:val="00E43AFE"/>
    <w:rsid w:val="00E4446A"/>
    <w:rsid w:val="00E44506"/>
    <w:rsid w:val="00E5630D"/>
    <w:rsid w:val="00E5643E"/>
    <w:rsid w:val="00E613CC"/>
    <w:rsid w:val="00E644E8"/>
    <w:rsid w:val="00E66632"/>
    <w:rsid w:val="00E674D2"/>
    <w:rsid w:val="00E705DD"/>
    <w:rsid w:val="00E72463"/>
    <w:rsid w:val="00E7276A"/>
    <w:rsid w:val="00E73941"/>
    <w:rsid w:val="00E74FCF"/>
    <w:rsid w:val="00E76BBD"/>
    <w:rsid w:val="00E8180C"/>
    <w:rsid w:val="00E826B1"/>
    <w:rsid w:val="00E86620"/>
    <w:rsid w:val="00E87BC1"/>
    <w:rsid w:val="00E915B7"/>
    <w:rsid w:val="00E9196F"/>
    <w:rsid w:val="00E9276F"/>
    <w:rsid w:val="00E95C0C"/>
    <w:rsid w:val="00EA0795"/>
    <w:rsid w:val="00EA0D95"/>
    <w:rsid w:val="00EA36CD"/>
    <w:rsid w:val="00EA525F"/>
    <w:rsid w:val="00EA5886"/>
    <w:rsid w:val="00EB026F"/>
    <w:rsid w:val="00EB0ED6"/>
    <w:rsid w:val="00EB63E4"/>
    <w:rsid w:val="00EC48B3"/>
    <w:rsid w:val="00EC5353"/>
    <w:rsid w:val="00EC5D48"/>
    <w:rsid w:val="00EE526B"/>
    <w:rsid w:val="00EF55E5"/>
    <w:rsid w:val="00F037EC"/>
    <w:rsid w:val="00F03E0B"/>
    <w:rsid w:val="00F03FAF"/>
    <w:rsid w:val="00F048B3"/>
    <w:rsid w:val="00F04ABF"/>
    <w:rsid w:val="00F06867"/>
    <w:rsid w:val="00F06ED8"/>
    <w:rsid w:val="00F07C3D"/>
    <w:rsid w:val="00F11238"/>
    <w:rsid w:val="00F11660"/>
    <w:rsid w:val="00F14EFE"/>
    <w:rsid w:val="00F16D4F"/>
    <w:rsid w:val="00F207B4"/>
    <w:rsid w:val="00F22DA0"/>
    <w:rsid w:val="00F23D14"/>
    <w:rsid w:val="00F25861"/>
    <w:rsid w:val="00F320D2"/>
    <w:rsid w:val="00F32179"/>
    <w:rsid w:val="00F375BD"/>
    <w:rsid w:val="00F40637"/>
    <w:rsid w:val="00F43BDC"/>
    <w:rsid w:val="00F4612D"/>
    <w:rsid w:val="00F537F3"/>
    <w:rsid w:val="00F55781"/>
    <w:rsid w:val="00F55A39"/>
    <w:rsid w:val="00F55CD1"/>
    <w:rsid w:val="00F6088B"/>
    <w:rsid w:val="00F619EA"/>
    <w:rsid w:val="00F63003"/>
    <w:rsid w:val="00F63568"/>
    <w:rsid w:val="00F647C2"/>
    <w:rsid w:val="00F65152"/>
    <w:rsid w:val="00F668E4"/>
    <w:rsid w:val="00F714E8"/>
    <w:rsid w:val="00F71546"/>
    <w:rsid w:val="00F725AB"/>
    <w:rsid w:val="00F759E4"/>
    <w:rsid w:val="00F76CF0"/>
    <w:rsid w:val="00F77DB1"/>
    <w:rsid w:val="00F81584"/>
    <w:rsid w:val="00F819A7"/>
    <w:rsid w:val="00F824E2"/>
    <w:rsid w:val="00F83FA0"/>
    <w:rsid w:val="00F87565"/>
    <w:rsid w:val="00F93800"/>
    <w:rsid w:val="00F97569"/>
    <w:rsid w:val="00F97643"/>
    <w:rsid w:val="00FA2185"/>
    <w:rsid w:val="00FA246B"/>
    <w:rsid w:val="00FB06DE"/>
    <w:rsid w:val="00FB3C0C"/>
    <w:rsid w:val="00FB572D"/>
    <w:rsid w:val="00FB6455"/>
    <w:rsid w:val="00FB794B"/>
    <w:rsid w:val="00FB7D9E"/>
    <w:rsid w:val="00FC04AB"/>
    <w:rsid w:val="00FC25B7"/>
    <w:rsid w:val="00FC585F"/>
    <w:rsid w:val="00FC741F"/>
    <w:rsid w:val="00FC7EAE"/>
    <w:rsid w:val="00FD11A9"/>
    <w:rsid w:val="00FD2056"/>
    <w:rsid w:val="00FD2778"/>
    <w:rsid w:val="00FD3071"/>
    <w:rsid w:val="00FD3F2B"/>
    <w:rsid w:val="00FD4EB2"/>
    <w:rsid w:val="00FD644F"/>
    <w:rsid w:val="00FD6EC6"/>
    <w:rsid w:val="00FD7360"/>
    <w:rsid w:val="00FD7638"/>
    <w:rsid w:val="00FE1E24"/>
    <w:rsid w:val="00FE3C29"/>
    <w:rsid w:val="00FE4086"/>
    <w:rsid w:val="00FE5160"/>
    <w:rsid w:val="00FE5F97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49AE5D"/>
  <w15:docId w15:val="{858CE6BA-98E9-4592-A6D4-E67E1621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56198"/>
    <w:pPr>
      <w:tabs>
        <w:tab w:val="left" w:pos="2842"/>
      </w:tabs>
      <w:spacing w:before="120" w:after="120"/>
    </w:pPr>
    <w:rPr>
      <w:rFonts w:ascii="Arial" w:hAnsi="Arial" w:cs="Arial"/>
      <w:bCs/>
      <w:iCs/>
      <w:lang w:val="en-CA"/>
    </w:rPr>
  </w:style>
  <w:style w:type="paragraph" w:styleId="Heading1">
    <w:name w:val="heading 1"/>
    <w:basedOn w:val="Normal"/>
    <w:next w:val="Normal"/>
    <w:autoRedefine/>
    <w:qFormat/>
    <w:rsid w:val="00BD33FC"/>
    <w:pPr>
      <w:keepNext/>
      <w:outlineLvl w:val="0"/>
    </w:pPr>
    <w:rPr>
      <w:b/>
      <w:bCs w:val="0"/>
      <w:smallCap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C839B3"/>
    <w:pPr>
      <w:keepNext/>
      <w:jc w:val="center"/>
      <w:outlineLvl w:val="1"/>
    </w:pPr>
    <w:rPr>
      <w:rFonts w:ascii="Arial Bold" w:hAnsi="Arial Bold"/>
      <w:b/>
      <w:bCs w:val="0"/>
      <w:iCs w:val="0"/>
      <w:smallCap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31C22"/>
    <w:pPr>
      <w:tabs>
        <w:tab w:val="center" w:pos="4320"/>
        <w:tab w:val="right" w:pos="8640"/>
      </w:tabs>
      <w:spacing w:before="0" w:after="0"/>
      <w:jc w:val="right"/>
    </w:pPr>
  </w:style>
  <w:style w:type="paragraph" w:styleId="Footer">
    <w:name w:val="footer"/>
    <w:basedOn w:val="Normal"/>
    <w:rsid w:val="00047CC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CB5EC0"/>
    <w:pPr>
      <w:spacing w:before="240" w:after="60"/>
      <w:jc w:val="center"/>
      <w:outlineLvl w:val="0"/>
    </w:pPr>
    <w:rPr>
      <w:b/>
      <w:bCs w:val="0"/>
      <w:kern w:val="28"/>
      <w:sz w:val="40"/>
      <w:szCs w:val="32"/>
    </w:rPr>
  </w:style>
  <w:style w:type="paragraph" w:customStyle="1" w:styleId="Tableau">
    <w:name w:val="Tableau"/>
    <w:basedOn w:val="Header"/>
    <w:rsid w:val="005E390F"/>
    <w:pPr>
      <w:tabs>
        <w:tab w:val="clear" w:pos="4320"/>
        <w:tab w:val="clear" w:pos="8640"/>
      </w:tabs>
      <w:spacing w:before="60" w:after="60"/>
    </w:pPr>
    <w:rPr>
      <w:rFonts w:ascii="Times New Roman" w:hAnsi="Times New Roman"/>
      <w:sz w:val="18"/>
      <w:lang w:eastAsia="fr-FR"/>
    </w:rPr>
  </w:style>
  <w:style w:type="table" w:styleId="TableGrid">
    <w:name w:val="Table Grid"/>
    <w:basedOn w:val="TableNormal"/>
    <w:rsid w:val="00A02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91125"/>
  </w:style>
  <w:style w:type="paragraph" w:styleId="TOC1">
    <w:name w:val="toc 1"/>
    <w:basedOn w:val="Normal"/>
    <w:next w:val="Normal"/>
    <w:autoRedefine/>
    <w:semiHidden/>
    <w:rsid w:val="002777E1"/>
    <w:pPr>
      <w:tabs>
        <w:tab w:val="clear" w:pos="2842"/>
        <w:tab w:val="right" w:leader="dot" w:pos="9926"/>
      </w:tabs>
    </w:pPr>
    <w:rPr>
      <w:b/>
      <w:caps/>
    </w:rPr>
  </w:style>
  <w:style w:type="character" w:styleId="Hyperlink">
    <w:name w:val="Hyperlink"/>
    <w:rsid w:val="00291125"/>
    <w:rPr>
      <w:color w:val="0000FF"/>
      <w:u w:val="single"/>
    </w:rPr>
  </w:style>
  <w:style w:type="character" w:customStyle="1" w:styleId="ToddSauv">
    <w:name w:val="Todd Sauvé"/>
    <w:semiHidden/>
    <w:rsid w:val="00FB794B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paragraph" w:customStyle="1" w:styleId="TOC">
    <w:name w:val="TOC"/>
    <w:basedOn w:val="Normal"/>
    <w:rsid w:val="000E62B7"/>
    <w:pPr>
      <w:spacing w:after="240"/>
      <w:jc w:val="center"/>
    </w:pPr>
    <w:rPr>
      <w:b/>
      <w:caps/>
      <w:sz w:val="32"/>
    </w:rPr>
  </w:style>
  <w:style w:type="paragraph" w:styleId="TOC2">
    <w:name w:val="toc 2"/>
    <w:basedOn w:val="Normal"/>
    <w:next w:val="Normal"/>
    <w:autoRedefine/>
    <w:semiHidden/>
    <w:rsid w:val="002777E1"/>
    <w:pPr>
      <w:tabs>
        <w:tab w:val="clear" w:pos="2842"/>
      </w:tabs>
      <w:ind w:left="202"/>
    </w:pPr>
    <w:rPr>
      <w:smallCaps/>
    </w:rPr>
  </w:style>
  <w:style w:type="paragraph" w:customStyle="1" w:styleId="DiagramTitle">
    <w:name w:val="Diagram Title"/>
    <w:basedOn w:val="Normal"/>
    <w:rsid w:val="001E528D"/>
    <w:pPr>
      <w:jc w:val="center"/>
    </w:pPr>
    <w:rPr>
      <w:b/>
    </w:rPr>
  </w:style>
  <w:style w:type="paragraph" w:customStyle="1" w:styleId="TableTextBold">
    <w:name w:val="Table Text Bold"/>
    <w:basedOn w:val="Normal"/>
    <w:rsid w:val="009B1664"/>
    <w:rPr>
      <w:b/>
    </w:rPr>
  </w:style>
  <w:style w:type="paragraph" w:customStyle="1" w:styleId="FooterRight">
    <w:name w:val="Footer Right"/>
    <w:basedOn w:val="Footer"/>
    <w:rsid w:val="00885DB7"/>
    <w:pPr>
      <w:jc w:val="right"/>
    </w:pPr>
  </w:style>
  <w:style w:type="paragraph" w:customStyle="1" w:styleId="HeadingTitle">
    <w:name w:val="Heading Title"/>
    <w:basedOn w:val="Normal"/>
    <w:rsid w:val="00885DB7"/>
    <w:pPr>
      <w:jc w:val="center"/>
    </w:pPr>
    <w:rPr>
      <w:rFonts w:ascii="Arial Bold" w:hAnsi="Arial Bold"/>
      <w:b/>
      <w:sz w:val="48"/>
    </w:rPr>
  </w:style>
  <w:style w:type="paragraph" w:customStyle="1" w:styleId="Contactinfo">
    <w:name w:val="Contact info"/>
    <w:basedOn w:val="Normal"/>
    <w:rsid w:val="003E5333"/>
    <w:rPr>
      <w:sz w:val="16"/>
    </w:rPr>
  </w:style>
  <w:style w:type="character" w:styleId="CommentReference">
    <w:name w:val="annotation reference"/>
    <w:semiHidden/>
    <w:rsid w:val="00392C39"/>
    <w:rPr>
      <w:sz w:val="16"/>
      <w:szCs w:val="16"/>
    </w:rPr>
  </w:style>
  <w:style w:type="paragraph" w:styleId="CommentText">
    <w:name w:val="annotation text"/>
    <w:basedOn w:val="Normal"/>
    <w:semiHidden/>
    <w:rsid w:val="00392C39"/>
  </w:style>
  <w:style w:type="paragraph" w:styleId="BalloonText">
    <w:name w:val="Balloon Text"/>
    <w:basedOn w:val="Normal"/>
    <w:semiHidden/>
    <w:rsid w:val="00392C3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905D33"/>
    <w:rPr>
      <w:b/>
      <w:bCs w:val="0"/>
    </w:rPr>
  </w:style>
  <w:style w:type="paragraph" w:customStyle="1" w:styleId="Bullet1">
    <w:name w:val="Bullet 1"/>
    <w:basedOn w:val="Normal"/>
    <w:rsid w:val="00AD4E00"/>
    <w:pPr>
      <w:numPr>
        <w:numId w:val="44"/>
      </w:numPr>
    </w:pPr>
  </w:style>
  <w:style w:type="paragraph" w:customStyle="1" w:styleId="StyleHeadingTitleSmallcaps">
    <w:name w:val="Style Heading Title + Small caps"/>
    <w:basedOn w:val="HeadingTitle"/>
    <w:rsid w:val="00A96E07"/>
    <w:rPr>
      <w:iCs w:val="0"/>
      <w:smallCaps/>
      <w:kern w:val="32"/>
    </w:rPr>
  </w:style>
  <w:style w:type="character" w:customStyle="1" w:styleId="StyleBold">
    <w:name w:val="Style Bold"/>
    <w:rsid w:val="00A96E07"/>
    <w:rPr>
      <w:b/>
    </w:rPr>
  </w:style>
  <w:style w:type="paragraph" w:customStyle="1" w:styleId="Style1">
    <w:name w:val="Style1"/>
    <w:basedOn w:val="Normal"/>
    <w:rsid w:val="00A96E07"/>
    <w:pPr>
      <w:jc w:val="center"/>
    </w:pPr>
  </w:style>
  <w:style w:type="paragraph" w:customStyle="1" w:styleId="Titles">
    <w:name w:val="Titles"/>
    <w:basedOn w:val="Normal"/>
    <w:autoRedefine/>
    <w:rsid w:val="00A96E07"/>
    <w:rPr>
      <w:b/>
    </w:rPr>
  </w:style>
  <w:style w:type="character" w:customStyle="1" w:styleId="HeaderChar">
    <w:name w:val="Header Char"/>
    <w:link w:val="Header"/>
    <w:uiPriority w:val="99"/>
    <w:rsid w:val="00BB6D25"/>
    <w:rPr>
      <w:rFonts w:ascii="Arial" w:hAnsi="Arial" w:cs="Arial"/>
      <w:bCs/>
      <w:iCs/>
      <w:lang w:val="en-CA"/>
    </w:rPr>
  </w:style>
  <w:style w:type="character" w:styleId="FollowedHyperlink">
    <w:name w:val="FollowedHyperlink"/>
    <w:basedOn w:val="DefaultParagraphFont"/>
    <w:semiHidden/>
    <w:unhideWhenUsed/>
    <w:rsid w:val="00E739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195BB-D408-D844-876C-5CDD4646C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Closure Report</vt:lpstr>
    </vt:vector>
  </TitlesOfParts>
  <Company/>
  <LinksUpToDate>false</LinksUpToDate>
  <CharactersWithSpaces>3481</CharactersWithSpaces>
  <SharedDoc>false</SharedDoc>
  <HLinks>
    <vt:vector size="30" baseType="variant">
      <vt:variant>
        <vt:i4>5898287</vt:i4>
      </vt:variant>
      <vt:variant>
        <vt:i4>102</vt:i4>
      </vt:variant>
      <vt:variant>
        <vt:i4>0</vt:i4>
      </vt:variant>
      <vt:variant>
        <vt:i4>5</vt:i4>
      </vt:variant>
      <vt:variant>
        <vt:lpwstr>http://www.ocio.gov.nl.ca/ocio/pmo/project_closure_report_template.DOC</vt:lpwstr>
      </vt:variant>
      <vt:variant>
        <vt:lpwstr/>
      </vt:variant>
      <vt:variant>
        <vt:i4>6160443</vt:i4>
      </vt:variant>
      <vt:variant>
        <vt:i4>99</vt:i4>
      </vt:variant>
      <vt:variant>
        <vt:i4>0</vt:i4>
      </vt:variant>
      <vt:variant>
        <vt:i4>5</vt:i4>
      </vt:variant>
      <vt:variant>
        <vt:lpwstr>mailto:OCIOISC@gov.nl.ca</vt:lpwstr>
      </vt:variant>
      <vt:variant>
        <vt:lpwstr/>
      </vt:variant>
      <vt:variant>
        <vt:i4>6815772</vt:i4>
      </vt:variant>
      <vt:variant>
        <vt:i4>96</vt:i4>
      </vt:variant>
      <vt:variant>
        <vt:i4>0</vt:i4>
      </vt:variant>
      <vt:variant>
        <vt:i4>5</vt:i4>
      </vt:variant>
      <vt:variant>
        <vt:lpwstr>mailto:ADChange@gov.nl.ca</vt:lpwstr>
      </vt:variant>
      <vt:variant>
        <vt:lpwstr/>
      </vt:variant>
      <vt:variant>
        <vt:i4>6815772</vt:i4>
      </vt:variant>
      <vt:variant>
        <vt:i4>81</vt:i4>
      </vt:variant>
      <vt:variant>
        <vt:i4>0</vt:i4>
      </vt:variant>
      <vt:variant>
        <vt:i4>5</vt:i4>
      </vt:variant>
      <vt:variant>
        <vt:lpwstr>mailto:ADChange@gov.nl.ca</vt:lpwstr>
      </vt:variant>
      <vt:variant>
        <vt:lpwstr/>
      </vt:variant>
      <vt:variant>
        <vt:i4>2752520</vt:i4>
      </vt:variant>
      <vt:variant>
        <vt:i4>0</vt:i4>
      </vt:variant>
      <vt:variant>
        <vt:i4>0</vt:i4>
      </vt:variant>
      <vt:variant>
        <vt:i4>5</vt:i4>
      </vt:variant>
      <vt:variant>
        <vt:lpwstr>mailto:OCIO-PMO@gov.nl.ca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Closure Report</dc:title>
  <dc:creator>William Melay</dc:creator>
  <dc:description>2.3 - Incorporating feedback from ATG team_x000d_
2.4 - Updated to reflect comment additions from ATG</dc:description>
  <cp:lastModifiedBy>Microsoft Office User</cp:lastModifiedBy>
  <cp:revision>2</cp:revision>
  <cp:lastPrinted>2011-05-17T16:59:00Z</cp:lastPrinted>
  <dcterms:created xsi:type="dcterms:W3CDTF">2020-04-17T12:26:00Z</dcterms:created>
  <dcterms:modified xsi:type="dcterms:W3CDTF">2020-04-17T12:26:00Z</dcterms:modified>
</cp:coreProperties>
</file>